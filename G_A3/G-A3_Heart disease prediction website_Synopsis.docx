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CAC26" w14:textId="69ED7709" w:rsidR="0035488D" w:rsidRPr="0035488D" w:rsidRDefault="0035488D" w:rsidP="00852DC5">
      <w:pPr>
        <w:pStyle w:val="NoSpacing"/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14:paraId="0B4FA98F" w14:textId="7FFB5671" w:rsidR="0035488D" w:rsidRPr="00FF433F" w:rsidRDefault="00AC0392" w:rsidP="00477F4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F433F">
        <w:rPr>
          <w:rFonts w:ascii="Times New Roman" w:hAnsi="Times New Roman" w:cs="Times New Roman"/>
          <w:b/>
          <w:sz w:val="32"/>
          <w:szCs w:val="32"/>
        </w:rPr>
        <w:t xml:space="preserve">Synopsis </w:t>
      </w:r>
      <w:r w:rsidR="0035488D" w:rsidRPr="00FF433F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749B6979" w14:textId="4E442615" w:rsidR="0035488D" w:rsidRPr="00FF433F" w:rsidRDefault="0035488D" w:rsidP="00477F4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F433F">
        <w:rPr>
          <w:rFonts w:ascii="Times New Roman" w:hAnsi="Times New Roman" w:cs="Times New Roman"/>
          <w:b/>
          <w:sz w:val="32"/>
          <w:szCs w:val="32"/>
        </w:rPr>
        <w:t xml:space="preserve">on  </w:t>
      </w:r>
    </w:p>
    <w:p w14:paraId="13F1AFF8" w14:textId="219A8313" w:rsidR="0035488D" w:rsidRPr="00CA3E4F" w:rsidRDefault="00697D79" w:rsidP="0035488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F433F">
        <w:rPr>
          <w:rFonts w:ascii="Times New Roman" w:hAnsi="Times New Roman" w:cs="Times New Roman"/>
          <w:b/>
          <w:sz w:val="32"/>
          <w:szCs w:val="32"/>
        </w:rPr>
        <w:t>Heart Disease Pr</w:t>
      </w:r>
      <w:r w:rsidR="001F659C" w:rsidRPr="00FF433F">
        <w:rPr>
          <w:rFonts w:ascii="Times New Roman" w:hAnsi="Times New Roman" w:cs="Times New Roman"/>
          <w:b/>
          <w:sz w:val="32"/>
          <w:szCs w:val="32"/>
        </w:rPr>
        <w:t>e</w:t>
      </w:r>
      <w:r w:rsidRPr="00FF433F">
        <w:rPr>
          <w:rFonts w:ascii="Times New Roman" w:hAnsi="Times New Roman" w:cs="Times New Roman"/>
          <w:b/>
          <w:sz w:val="32"/>
          <w:szCs w:val="32"/>
        </w:rPr>
        <w:t>diction Website</w:t>
      </w:r>
    </w:p>
    <w:p w14:paraId="6907E574" w14:textId="5FA15C04" w:rsidR="00477F4B" w:rsidRDefault="00477F4B" w:rsidP="00D17AC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C40A801" w14:textId="33DCD151" w:rsidR="00CA3E4F" w:rsidRDefault="00CA3E4F" w:rsidP="00CA3E4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F433F">
        <w:rPr>
          <w:rFonts w:ascii="Times New Roman" w:hAnsi="Times New Roman" w:cs="Times New Roman"/>
          <w:b/>
          <w:sz w:val="32"/>
          <w:szCs w:val="32"/>
        </w:rPr>
        <w:t>Submitted b</w:t>
      </w:r>
      <w:r w:rsidRPr="0035488D">
        <w:rPr>
          <w:rFonts w:ascii="Times New Roman" w:hAnsi="Times New Roman" w:cs="Times New Roman"/>
          <w:b/>
          <w:sz w:val="36"/>
          <w:szCs w:val="36"/>
        </w:rPr>
        <w:t>y</w:t>
      </w:r>
    </w:p>
    <w:p w14:paraId="3956E09A" w14:textId="77777777" w:rsidR="00CA3E4F" w:rsidRDefault="00CA3E4F" w:rsidP="00CA3E4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77A0DAC" w14:textId="168EACA4" w:rsidR="00CA3E4F" w:rsidRPr="00CA3E4F" w:rsidRDefault="00CA3E4F" w:rsidP="00CA3E4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3E4F">
        <w:rPr>
          <w:rFonts w:ascii="Times New Roman" w:hAnsi="Times New Roman" w:cs="Times New Roman"/>
          <w:b/>
          <w:sz w:val="32"/>
          <w:szCs w:val="32"/>
        </w:rPr>
        <w:t>Group. No</w:t>
      </w:r>
      <w:r w:rsidR="004F6085">
        <w:rPr>
          <w:rFonts w:ascii="Times New Roman" w:hAnsi="Times New Roman" w:cs="Times New Roman"/>
          <w:b/>
          <w:sz w:val="32"/>
          <w:szCs w:val="32"/>
        </w:rPr>
        <w:t xml:space="preserve"> 3</w:t>
      </w:r>
    </w:p>
    <w:p w14:paraId="506B5B1F" w14:textId="0E84E94E" w:rsidR="00CA3E4F" w:rsidRPr="00FF433F" w:rsidRDefault="00852DC5" w:rsidP="00CA3E4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433F">
        <w:rPr>
          <w:rFonts w:ascii="Times New Roman" w:hAnsi="Times New Roman" w:cs="Times New Roman"/>
          <w:b/>
          <w:sz w:val="24"/>
          <w:szCs w:val="24"/>
        </w:rPr>
        <w:t>A</w:t>
      </w:r>
      <w:r w:rsidR="00697D79" w:rsidRPr="00FF433F">
        <w:rPr>
          <w:rFonts w:ascii="Times New Roman" w:hAnsi="Times New Roman" w:cs="Times New Roman"/>
          <w:b/>
          <w:sz w:val="24"/>
          <w:szCs w:val="24"/>
        </w:rPr>
        <w:t>bhinav Choudhary</w:t>
      </w:r>
      <w:r w:rsidR="00CA3E4F" w:rsidRPr="00FF433F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697D79" w:rsidRPr="00FF433F">
        <w:rPr>
          <w:rFonts w:ascii="Times New Roman" w:hAnsi="Times New Roman" w:cs="Times New Roman"/>
          <w:b/>
          <w:sz w:val="24"/>
          <w:szCs w:val="24"/>
        </w:rPr>
        <w:t>2100290140002</w:t>
      </w:r>
    </w:p>
    <w:p w14:paraId="419393B8" w14:textId="22151AB2" w:rsidR="00CA3E4F" w:rsidRPr="00FF433F" w:rsidRDefault="00697D79" w:rsidP="00CA3E4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433F">
        <w:rPr>
          <w:rFonts w:ascii="Times New Roman" w:hAnsi="Times New Roman" w:cs="Times New Roman"/>
          <w:b/>
          <w:sz w:val="24"/>
          <w:szCs w:val="24"/>
        </w:rPr>
        <w:t>Nikhil Kaushik</w:t>
      </w:r>
      <w:r w:rsidR="00CA3E4F" w:rsidRPr="00FF433F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FF433F">
        <w:rPr>
          <w:rFonts w:ascii="Times New Roman" w:hAnsi="Times New Roman" w:cs="Times New Roman"/>
          <w:b/>
          <w:sz w:val="24"/>
          <w:szCs w:val="24"/>
        </w:rPr>
        <w:t>2100290140096</w:t>
      </w:r>
    </w:p>
    <w:p w14:paraId="5596E36B" w14:textId="78925D60" w:rsidR="00CA3E4F" w:rsidRPr="00FF433F" w:rsidRDefault="00697D79" w:rsidP="00CA3E4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F433F">
        <w:rPr>
          <w:rFonts w:ascii="Times New Roman" w:hAnsi="Times New Roman" w:cs="Times New Roman"/>
          <w:b/>
          <w:sz w:val="24"/>
          <w:szCs w:val="24"/>
        </w:rPr>
        <w:t>Akshay</w:t>
      </w:r>
      <w:proofErr w:type="spellEnd"/>
      <w:r w:rsidRPr="00FF433F">
        <w:rPr>
          <w:rFonts w:ascii="Times New Roman" w:hAnsi="Times New Roman" w:cs="Times New Roman"/>
          <w:b/>
          <w:sz w:val="24"/>
          <w:szCs w:val="24"/>
        </w:rPr>
        <w:t xml:space="preserve"> Ch</w:t>
      </w:r>
      <w:r w:rsidR="001F12A9" w:rsidRPr="00FF433F">
        <w:rPr>
          <w:rFonts w:ascii="Times New Roman" w:hAnsi="Times New Roman" w:cs="Times New Roman"/>
          <w:b/>
          <w:sz w:val="24"/>
          <w:szCs w:val="24"/>
        </w:rPr>
        <w:t>a</w:t>
      </w:r>
      <w:r w:rsidRPr="00FF433F">
        <w:rPr>
          <w:rFonts w:ascii="Times New Roman" w:hAnsi="Times New Roman" w:cs="Times New Roman"/>
          <w:b/>
          <w:sz w:val="24"/>
          <w:szCs w:val="24"/>
        </w:rPr>
        <w:t>udhary</w:t>
      </w:r>
      <w:r w:rsidR="00CA3E4F" w:rsidRPr="00FF433F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1F12A9" w:rsidRPr="00FF433F">
        <w:rPr>
          <w:rFonts w:ascii="Times New Roman" w:hAnsi="Times New Roman" w:cs="Times New Roman"/>
          <w:b/>
          <w:sz w:val="24"/>
          <w:szCs w:val="24"/>
        </w:rPr>
        <w:t>2100290140016</w:t>
      </w:r>
    </w:p>
    <w:p w14:paraId="189F5717" w14:textId="72246061" w:rsidR="00CA3E4F" w:rsidRPr="00FF433F" w:rsidRDefault="00697D79" w:rsidP="00CA3E4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433F">
        <w:rPr>
          <w:rFonts w:ascii="Times New Roman" w:hAnsi="Times New Roman" w:cs="Times New Roman"/>
          <w:b/>
          <w:sz w:val="24"/>
          <w:szCs w:val="24"/>
        </w:rPr>
        <w:t>Vedant Gotra</w:t>
      </w:r>
      <w:r w:rsidR="00CA3E4F" w:rsidRPr="00FF433F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1F659C" w:rsidRPr="00FF433F">
        <w:rPr>
          <w:rFonts w:ascii="Times New Roman" w:hAnsi="Times New Roman" w:cs="Times New Roman"/>
          <w:b/>
          <w:sz w:val="24"/>
          <w:szCs w:val="24"/>
        </w:rPr>
        <w:t>2100290140143</w:t>
      </w:r>
    </w:p>
    <w:p w14:paraId="4C53F159" w14:textId="24796106" w:rsidR="0035488D" w:rsidRPr="00FF433F" w:rsidRDefault="00EB43C7" w:rsidP="00D17AC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F433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5E2AFF3" w14:textId="4A05B1A8" w:rsidR="00AC0392" w:rsidRPr="0035488D" w:rsidRDefault="00AC0392" w:rsidP="00707596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EC07A27" w14:textId="27CE1AED" w:rsidR="0035488D" w:rsidRDefault="00AC0392" w:rsidP="00F51CF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49C616" wp14:editId="17723A32">
            <wp:extent cx="1517650" cy="1517650"/>
            <wp:effectExtent l="0" t="0" r="6350" b="0"/>
            <wp:docPr id="1" name="Picture 1" descr="KIET Group of Institutions Mission Statement, Employees and Hiring | 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ET Group of Institutions Mission Statement, Employees and Hiring |  Linked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0AD00" w14:textId="77777777" w:rsidR="00852DC5" w:rsidRPr="00FF433F" w:rsidRDefault="00852DC5" w:rsidP="00FF433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309D1DC" w14:textId="55FC8BC7" w:rsidR="00852DC5" w:rsidRPr="00FF433F" w:rsidRDefault="00852DC5" w:rsidP="00FF433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F433F">
        <w:rPr>
          <w:rFonts w:ascii="Times New Roman" w:hAnsi="Times New Roman" w:cs="Times New Roman"/>
          <w:b/>
          <w:sz w:val="32"/>
          <w:szCs w:val="32"/>
        </w:rPr>
        <w:t>Department of Computer Application,</w:t>
      </w:r>
    </w:p>
    <w:p w14:paraId="1AC4BE50" w14:textId="77777777" w:rsidR="00852DC5" w:rsidRPr="00FF433F" w:rsidRDefault="00852DC5" w:rsidP="00FF433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F433F">
        <w:rPr>
          <w:rFonts w:ascii="Times New Roman" w:hAnsi="Times New Roman" w:cs="Times New Roman"/>
          <w:b/>
          <w:sz w:val="32"/>
          <w:szCs w:val="32"/>
        </w:rPr>
        <w:t>KIET Group of Institutions,</w:t>
      </w:r>
    </w:p>
    <w:p w14:paraId="08C5D14B" w14:textId="77777777" w:rsidR="00852DC5" w:rsidRPr="00FF433F" w:rsidRDefault="00852DC5" w:rsidP="00FF433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F433F">
        <w:rPr>
          <w:rFonts w:ascii="Times New Roman" w:hAnsi="Times New Roman" w:cs="Times New Roman"/>
          <w:b/>
          <w:sz w:val="32"/>
          <w:szCs w:val="32"/>
        </w:rPr>
        <w:t>Delhi-NCR, Ghaziabad</w:t>
      </w:r>
    </w:p>
    <w:p w14:paraId="523CAC2F" w14:textId="1E4CE212" w:rsidR="00852DC5" w:rsidRPr="00FF433F" w:rsidRDefault="00852DC5" w:rsidP="00FF433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F433F">
        <w:rPr>
          <w:rFonts w:ascii="Times New Roman" w:hAnsi="Times New Roman" w:cs="Times New Roman"/>
          <w:b/>
          <w:sz w:val="32"/>
          <w:szCs w:val="32"/>
        </w:rPr>
        <w:t>Submited</w:t>
      </w:r>
      <w:proofErr w:type="spellEnd"/>
      <w:r w:rsidRPr="00FF433F">
        <w:rPr>
          <w:rFonts w:ascii="Times New Roman" w:hAnsi="Times New Roman" w:cs="Times New Roman"/>
          <w:b/>
          <w:sz w:val="32"/>
          <w:szCs w:val="32"/>
        </w:rPr>
        <w:t xml:space="preserve"> to MCA Dept</w:t>
      </w:r>
    </w:p>
    <w:p w14:paraId="1D13F2DE" w14:textId="7CA6603C" w:rsidR="00852DC5" w:rsidRPr="00707596" w:rsidRDefault="00852DC5" w:rsidP="00852DC5">
      <w:pPr>
        <w:pStyle w:val="NoSpacing"/>
        <w:spacing w:line="360" w:lineRule="auto"/>
        <w:jc w:val="center"/>
        <w:rPr>
          <w:rStyle w:val="Subtl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</w:p>
    <w:p w14:paraId="28EBB377" w14:textId="77777777" w:rsidR="00852DC5" w:rsidRDefault="00852DC5" w:rsidP="00F51CF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29447D04" w14:textId="437CCDD5" w:rsidR="0035488D" w:rsidRPr="00FF433F" w:rsidRDefault="0035488D" w:rsidP="00D17AC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5F133E1" w14:textId="31600DDD" w:rsidR="0035488D" w:rsidRPr="00FF433F" w:rsidRDefault="0035488D" w:rsidP="00D17AC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E21798F" w14:textId="1D366BBC" w:rsidR="00852DC5" w:rsidRPr="00FF433F" w:rsidRDefault="00CA3E4F" w:rsidP="00852DC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F433F">
        <w:rPr>
          <w:rFonts w:ascii="Times New Roman" w:hAnsi="Times New Roman" w:cs="Times New Roman"/>
          <w:b/>
          <w:sz w:val="24"/>
          <w:szCs w:val="24"/>
        </w:rPr>
        <w:t>Su</w:t>
      </w:r>
      <w:r w:rsidR="00EB43C7" w:rsidRPr="00FF433F">
        <w:rPr>
          <w:rFonts w:ascii="Times New Roman" w:hAnsi="Times New Roman" w:cs="Times New Roman"/>
          <w:b/>
          <w:sz w:val="24"/>
          <w:szCs w:val="24"/>
        </w:rPr>
        <w:t xml:space="preserve">pervisors </w:t>
      </w:r>
      <w:r w:rsidR="00852DC5" w:rsidRPr="00FF433F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14:paraId="2A376008" w14:textId="5E7A9EAF" w:rsidR="00852DC5" w:rsidRPr="00FF433F" w:rsidRDefault="001F12A9" w:rsidP="00852DC5">
      <w:pPr>
        <w:pStyle w:val="NoSpacing"/>
        <w:numPr>
          <w:ilvl w:val="0"/>
          <w:numId w:val="3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F433F">
        <w:rPr>
          <w:rFonts w:ascii="Times New Roman" w:hAnsi="Times New Roman" w:cs="Times New Roman"/>
          <w:b/>
          <w:sz w:val="24"/>
          <w:szCs w:val="24"/>
        </w:rPr>
        <w:t>Dr.</w:t>
      </w:r>
      <w:r w:rsidR="00EB43C7" w:rsidRPr="00FF433F">
        <w:rPr>
          <w:rFonts w:ascii="Times New Roman" w:hAnsi="Times New Roman" w:cs="Times New Roman"/>
          <w:b/>
          <w:sz w:val="24"/>
          <w:szCs w:val="24"/>
        </w:rPr>
        <w:t>Vipi</w:t>
      </w:r>
      <w:r w:rsidR="00852DC5" w:rsidRPr="00FF433F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proofErr w:type="gramEnd"/>
      <w:r w:rsidR="00852DC5" w:rsidRPr="00FF433F">
        <w:rPr>
          <w:rFonts w:ascii="Times New Roman" w:hAnsi="Times New Roman" w:cs="Times New Roman"/>
          <w:b/>
          <w:sz w:val="24"/>
          <w:szCs w:val="24"/>
        </w:rPr>
        <w:t xml:space="preserve"> Kmar                           </w:t>
      </w:r>
    </w:p>
    <w:p w14:paraId="733521B8" w14:textId="284E0F84" w:rsidR="00CA3E4F" w:rsidRPr="00FF433F" w:rsidRDefault="001F12A9" w:rsidP="00852DC5">
      <w:pPr>
        <w:pStyle w:val="NoSpacing"/>
        <w:numPr>
          <w:ilvl w:val="0"/>
          <w:numId w:val="3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F433F">
        <w:rPr>
          <w:rFonts w:ascii="Times New Roman" w:hAnsi="Times New Roman" w:cs="Times New Roman"/>
          <w:b/>
          <w:sz w:val="24"/>
          <w:szCs w:val="24"/>
        </w:rPr>
        <w:t>Mr.</w:t>
      </w:r>
      <w:r w:rsidR="00EB43C7" w:rsidRPr="00FF433F">
        <w:rPr>
          <w:rFonts w:ascii="Times New Roman" w:hAnsi="Times New Roman" w:cs="Times New Roman"/>
          <w:b/>
          <w:sz w:val="24"/>
          <w:szCs w:val="24"/>
        </w:rPr>
        <w:t>Ankit</w:t>
      </w:r>
      <w:proofErr w:type="spellEnd"/>
      <w:proofErr w:type="gramEnd"/>
      <w:r w:rsidR="00EB43C7" w:rsidRPr="00FF433F">
        <w:rPr>
          <w:rFonts w:ascii="Times New Roman" w:hAnsi="Times New Roman" w:cs="Times New Roman"/>
          <w:b/>
          <w:sz w:val="24"/>
          <w:szCs w:val="24"/>
        </w:rPr>
        <w:t xml:space="preserve"> Verma</w:t>
      </w:r>
      <w:r w:rsidR="00CA3E4F" w:rsidRPr="00FF433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E78A23C" w14:textId="6D891310" w:rsidR="00CA3E4F" w:rsidRDefault="00CA3E4F" w:rsidP="00852DC5">
      <w:pPr>
        <w:pStyle w:val="NoSpacing"/>
        <w:spacing w:line="360" w:lineRule="auto"/>
        <w:rPr>
          <w:rStyle w:val="SubtleEmphasis"/>
          <w:rFonts w:ascii="Times New Roman" w:hAnsi="Times New Roman" w:cs="Times New Roman"/>
          <w:b/>
          <w:i w:val="0"/>
          <w:sz w:val="32"/>
          <w:szCs w:val="32"/>
        </w:rPr>
      </w:pPr>
    </w:p>
    <w:p w14:paraId="3EAD4932" w14:textId="18DDCAB9" w:rsidR="00FF433F" w:rsidRDefault="00FF433F" w:rsidP="00852DC5">
      <w:pPr>
        <w:pStyle w:val="NoSpacing"/>
        <w:spacing w:line="360" w:lineRule="auto"/>
        <w:rPr>
          <w:rStyle w:val="SubtleEmphasis"/>
          <w:rFonts w:ascii="Times New Roman" w:hAnsi="Times New Roman" w:cs="Times New Roman"/>
          <w:b/>
          <w:i w:val="0"/>
          <w:sz w:val="32"/>
          <w:szCs w:val="32"/>
        </w:rPr>
      </w:pPr>
    </w:p>
    <w:p w14:paraId="3641E325" w14:textId="18B3DD7B" w:rsidR="00FF433F" w:rsidRDefault="00FF433F" w:rsidP="00852DC5">
      <w:pPr>
        <w:pStyle w:val="NoSpacing"/>
        <w:spacing w:line="360" w:lineRule="auto"/>
        <w:rPr>
          <w:rStyle w:val="SubtleEmphasis"/>
          <w:rFonts w:ascii="Times New Roman" w:hAnsi="Times New Roman" w:cs="Times New Roman"/>
          <w:b/>
          <w:i w:val="0"/>
          <w:sz w:val="32"/>
          <w:szCs w:val="32"/>
        </w:rPr>
      </w:pPr>
    </w:p>
    <w:p w14:paraId="474485C2" w14:textId="3F71D6B9" w:rsidR="00FF433F" w:rsidRDefault="00FF433F" w:rsidP="00852DC5">
      <w:pPr>
        <w:pStyle w:val="NoSpacing"/>
        <w:spacing w:line="360" w:lineRule="auto"/>
        <w:rPr>
          <w:rStyle w:val="SubtleEmphasis"/>
          <w:rFonts w:ascii="Times New Roman" w:hAnsi="Times New Roman" w:cs="Times New Roman"/>
          <w:b/>
          <w:i w:val="0"/>
          <w:sz w:val="32"/>
          <w:szCs w:val="32"/>
        </w:rPr>
      </w:pPr>
    </w:p>
    <w:p w14:paraId="2A66E1A6" w14:textId="7207B53F" w:rsidR="0089405C" w:rsidRPr="004F6085" w:rsidRDefault="00EB43C7" w:rsidP="0089405C">
      <w:pPr>
        <w:pStyle w:val="NoSpacing"/>
        <w:spacing w:line="360" w:lineRule="auto"/>
        <w:jc w:val="center"/>
        <w:rPr>
          <w:rStyle w:val="SubtleEmphasis"/>
          <w:rFonts w:ascii="Times New Roman" w:hAnsi="Times New Roman" w:cs="Times New Roman"/>
          <w:b/>
          <w:i w:val="0"/>
          <w:sz w:val="32"/>
          <w:szCs w:val="32"/>
        </w:rPr>
      </w:pPr>
      <w:r w:rsidRPr="004F6085">
        <w:rPr>
          <w:rStyle w:val="SubtleEmphasis"/>
          <w:rFonts w:ascii="Times New Roman" w:hAnsi="Times New Roman" w:cs="Times New Roman"/>
          <w:b/>
          <w:i w:val="0"/>
          <w:sz w:val="32"/>
          <w:szCs w:val="32"/>
        </w:rPr>
        <w:t>Introduction</w:t>
      </w:r>
    </w:p>
    <w:p w14:paraId="2CC11A30" w14:textId="77777777" w:rsidR="0089405C" w:rsidRPr="0089405C" w:rsidRDefault="0089405C" w:rsidP="0089405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iCs/>
          <w:color w:val="404040" w:themeColor="text1" w:themeTint="BF"/>
          <w:sz w:val="52"/>
          <w:szCs w:val="52"/>
        </w:rPr>
      </w:pPr>
    </w:p>
    <w:p w14:paraId="4BA8672B" w14:textId="2EB3C395" w:rsidR="0089405C" w:rsidRPr="004F6085" w:rsidRDefault="0089405C" w:rsidP="0089405C">
      <w:pPr>
        <w:pStyle w:val="NoSpacing"/>
        <w:numPr>
          <w:ilvl w:val="0"/>
          <w:numId w:val="30"/>
        </w:numPr>
        <w:suppressAutoHyphens/>
        <w:spacing w:line="276" w:lineRule="auto"/>
        <w:rPr>
          <w:sz w:val="24"/>
          <w:szCs w:val="24"/>
        </w:rPr>
      </w:pPr>
      <w:r w:rsidRPr="004F6085">
        <w:rPr>
          <w:sz w:val="24"/>
          <w:szCs w:val="24"/>
        </w:rPr>
        <w:t xml:space="preserve">It might have happened so many times that you or someone yours need doctors help immediately, but they are not available due to some reason. </w:t>
      </w:r>
    </w:p>
    <w:p w14:paraId="4162EB1E" w14:textId="06D9DC0B" w:rsidR="007A41CA" w:rsidRPr="004F6085" w:rsidRDefault="007A41CA" w:rsidP="007A41CA">
      <w:pPr>
        <w:pStyle w:val="NoSpacing"/>
        <w:suppressAutoHyphens/>
        <w:spacing w:line="276" w:lineRule="auto"/>
        <w:ind w:left="720"/>
        <w:rPr>
          <w:sz w:val="24"/>
          <w:szCs w:val="24"/>
        </w:rPr>
      </w:pPr>
    </w:p>
    <w:p w14:paraId="3761D751" w14:textId="77777777" w:rsidR="007A41CA" w:rsidRPr="004F6085" w:rsidRDefault="0089405C" w:rsidP="0089405C">
      <w:pPr>
        <w:pStyle w:val="NoSpacing"/>
        <w:numPr>
          <w:ilvl w:val="0"/>
          <w:numId w:val="30"/>
        </w:numPr>
        <w:suppressAutoHyphens/>
        <w:spacing w:line="276" w:lineRule="auto"/>
        <w:rPr>
          <w:sz w:val="24"/>
          <w:szCs w:val="24"/>
        </w:rPr>
      </w:pPr>
      <w:r w:rsidRPr="004F6085">
        <w:rPr>
          <w:sz w:val="24"/>
          <w:szCs w:val="24"/>
        </w:rPr>
        <w:t>The Heart Disease Prediction application is an end user support and online consultation project.</w:t>
      </w:r>
    </w:p>
    <w:p w14:paraId="168AB617" w14:textId="0AE2BC63" w:rsidR="0089405C" w:rsidRPr="004F6085" w:rsidRDefault="0089405C" w:rsidP="007A41CA">
      <w:pPr>
        <w:pStyle w:val="NoSpacing"/>
        <w:suppressAutoHyphens/>
        <w:spacing w:line="276" w:lineRule="auto"/>
        <w:ind w:left="720"/>
        <w:rPr>
          <w:sz w:val="24"/>
          <w:szCs w:val="24"/>
        </w:rPr>
      </w:pPr>
      <w:r w:rsidRPr="004F6085">
        <w:rPr>
          <w:sz w:val="24"/>
          <w:szCs w:val="24"/>
        </w:rPr>
        <w:t xml:space="preserve"> </w:t>
      </w:r>
    </w:p>
    <w:p w14:paraId="62783F2F" w14:textId="77777777" w:rsidR="0089405C" w:rsidRPr="004F6085" w:rsidRDefault="0089405C" w:rsidP="0089405C">
      <w:pPr>
        <w:pStyle w:val="NoSpacing"/>
        <w:numPr>
          <w:ilvl w:val="0"/>
          <w:numId w:val="30"/>
        </w:numPr>
        <w:suppressAutoHyphens/>
        <w:spacing w:line="276" w:lineRule="auto"/>
        <w:rPr>
          <w:sz w:val="24"/>
          <w:szCs w:val="24"/>
        </w:rPr>
      </w:pPr>
      <w:r w:rsidRPr="004F6085">
        <w:rPr>
          <w:sz w:val="24"/>
          <w:szCs w:val="24"/>
        </w:rPr>
        <w:t>Here, we propose a web application that allows users to get instant guidance on their heart disease through an intelligent system online.</w:t>
      </w:r>
    </w:p>
    <w:p w14:paraId="4568E6DD" w14:textId="77777777" w:rsidR="007A41CA" w:rsidRPr="004F6085" w:rsidRDefault="007A41CA" w:rsidP="007A41CA">
      <w:pPr>
        <w:pStyle w:val="NoSpacing"/>
        <w:suppressAutoHyphens/>
        <w:spacing w:line="276" w:lineRule="auto"/>
        <w:ind w:left="720"/>
        <w:rPr>
          <w:sz w:val="24"/>
          <w:szCs w:val="24"/>
        </w:rPr>
      </w:pPr>
    </w:p>
    <w:p w14:paraId="3A1CDC12" w14:textId="3F8DFE7D" w:rsidR="0089405C" w:rsidRPr="004F6085" w:rsidRDefault="0089405C" w:rsidP="0089405C">
      <w:pPr>
        <w:pStyle w:val="NoSpacing"/>
        <w:numPr>
          <w:ilvl w:val="0"/>
          <w:numId w:val="30"/>
        </w:numPr>
        <w:suppressAutoHyphens/>
        <w:spacing w:line="276" w:lineRule="auto"/>
        <w:rPr>
          <w:sz w:val="24"/>
          <w:szCs w:val="24"/>
        </w:rPr>
      </w:pPr>
      <w:r w:rsidRPr="004F6085">
        <w:rPr>
          <w:sz w:val="24"/>
          <w:szCs w:val="24"/>
        </w:rPr>
        <w:t xml:space="preserve">The application is fed with various details and the heart disease associated with those details. </w:t>
      </w:r>
    </w:p>
    <w:p w14:paraId="58690F2D" w14:textId="77777777" w:rsidR="007A41CA" w:rsidRPr="004F6085" w:rsidRDefault="007A41CA" w:rsidP="007A41CA">
      <w:pPr>
        <w:pStyle w:val="NoSpacing"/>
        <w:suppressAutoHyphens/>
        <w:spacing w:line="276" w:lineRule="auto"/>
        <w:ind w:left="720"/>
        <w:rPr>
          <w:sz w:val="24"/>
          <w:szCs w:val="24"/>
        </w:rPr>
      </w:pPr>
    </w:p>
    <w:p w14:paraId="00336AE5" w14:textId="646D83E0" w:rsidR="0089405C" w:rsidRPr="004F6085" w:rsidRDefault="0089405C" w:rsidP="0089405C">
      <w:pPr>
        <w:pStyle w:val="NoSpacing"/>
        <w:numPr>
          <w:ilvl w:val="0"/>
          <w:numId w:val="30"/>
        </w:numPr>
        <w:suppressAutoHyphens/>
        <w:spacing w:line="276" w:lineRule="auto"/>
        <w:rPr>
          <w:sz w:val="24"/>
          <w:szCs w:val="24"/>
        </w:rPr>
      </w:pPr>
      <w:r w:rsidRPr="004F6085">
        <w:rPr>
          <w:sz w:val="24"/>
          <w:szCs w:val="24"/>
        </w:rPr>
        <w:t xml:space="preserve">The application allows user to share their heart related issues. </w:t>
      </w:r>
    </w:p>
    <w:p w14:paraId="06887425" w14:textId="77777777" w:rsidR="007A41CA" w:rsidRPr="004F6085" w:rsidRDefault="007A41CA" w:rsidP="007A41CA">
      <w:pPr>
        <w:pStyle w:val="NoSpacing"/>
        <w:suppressAutoHyphens/>
        <w:spacing w:line="276" w:lineRule="auto"/>
        <w:ind w:left="720"/>
        <w:rPr>
          <w:sz w:val="24"/>
          <w:szCs w:val="24"/>
        </w:rPr>
      </w:pPr>
    </w:p>
    <w:p w14:paraId="4F988A30" w14:textId="51781347" w:rsidR="0089405C" w:rsidRPr="004F6085" w:rsidRDefault="0089405C" w:rsidP="0089405C">
      <w:pPr>
        <w:pStyle w:val="NoSpacing"/>
        <w:numPr>
          <w:ilvl w:val="0"/>
          <w:numId w:val="30"/>
        </w:numPr>
        <w:suppressAutoHyphens/>
        <w:spacing w:line="276" w:lineRule="auto"/>
        <w:rPr>
          <w:sz w:val="24"/>
          <w:szCs w:val="24"/>
        </w:rPr>
      </w:pPr>
      <w:r w:rsidRPr="004F6085">
        <w:rPr>
          <w:sz w:val="24"/>
          <w:szCs w:val="24"/>
        </w:rPr>
        <w:t xml:space="preserve">It then processes user specific details to check for various illness that could be associated with it. </w:t>
      </w:r>
    </w:p>
    <w:p w14:paraId="1304C971" w14:textId="77777777" w:rsidR="007A41CA" w:rsidRPr="004F6085" w:rsidRDefault="007A41CA" w:rsidP="007A41CA">
      <w:pPr>
        <w:pStyle w:val="NoSpacing"/>
        <w:suppressAutoHyphens/>
        <w:spacing w:line="276" w:lineRule="auto"/>
        <w:ind w:left="720"/>
        <w:rPr>
          <w:sz w:val="24"/>
          <w:szCs w:val="24"/>
        </w:rPr>
      </w:pPr>
    </w:p>
    <w:p w14:paraId="2D7915A4" w14:textId="6EDB3FC6" w:rsidR="0089405C" w:rsidRPr="004F6085" w:rsidRDefault="0089405C" w:rsidP="007A41CA">
      <w:pPr>
        <w:pStyle w:val="NoSpacing"/>
        <w:numPr>
          <w:ilvl w:val="0"/>
          <w:numId w:val="30"/>
        </w:numPr>
        <w:suppressAutoHyphens/>
        <w:spacing w:line="276" w:lineRule="auto"/>
        <w:rPr>
          <w:sz w:val="24"/>
          <w:szCs w:val="24"/>
        </w:rPr>
      </w:pPr>
      <w:r w:rsidRPr="004F6085">
        <w:rPr>
          <w:sz w:val="24"/>
          <w:szCs w:val="24"/>
        </w:rPr>
        <w:t xml:space="preserve">Here we use some special Algorithms </w:t>
      </w:r>
      <w:r w:rsidR="007A41CA" w:rsidRPr="004F6085">
        <w:rPr>
          <w:sz w:val="24"/>
          <w:szCs w:val="24"/>
        </w:rPr>
        <w:t>which analyses the details of the user and predict whether he has heart disease or not.</w:t>
      </w:r>
      <w:r w:rsidRPr="004F6085">
        <w:rPr>
          <w:sz w:val="24"/>
          <w:szCs w:val="24"/>
        </w:rPr>
        <w:t xml:space="preserve"> </w:t>
      </w:r>
    </w:p>
    <w:p w14:paraId="4779CA56" w14:textId="77777777" w:rsidR="007A41CA" w:rsidRPr="004F6085" w:rsidRDefault="007A41CA" w:rsidP="007A41CA">
      <w:pPr>
        <w:pStyle w:val="NoSpacing"/>
        <w:suppressAutoHyphens/>
        <w:spacing w:line="276" w:lineRule="auto"/>
        <w:ind w:left="720"/>
        <w:rPr>
          <w:sz w:val="24"/>
          <w:szCs w:val="24"/>
        </w:rPr>
      </w:pPr>
    </w:p>
    <w:p w14:paraId="194002BB" w14:textId="39B09CBD" w:rsidR="0089405C" w:rsidRPr="004F6085" w:rsidRDefault="0089405C" w:rsidP="0089405C">
      <w:pPr>
        <w:pStyle w:val="NoSpacing"/>
        <w:numPr>
          <w:ilvl w:val="0"/>
          <w:numId w:val="30"/>
        </w:numPr>
        <w:suppressAutoHyphens/>
        <w:spacing w:line="276" w:lineRule="auto"/>
        <w:rPr>
          <w:sz w:val="24"/>
          <w:szCs w:val="24"/>
        </w:rPr>
      </w:pPr>
      <w:r w:rsidRPr="004F6085">
        <w:rPr>
          <w:sz w:val="24"/>
          <w:szCs w:val="24"/>
        </w:rPr>
        <w:t>The system can be use in case of emergency.</w:t>
      </w:r>
    </w:p>
    <w:p w14:paraId="0A1CD4C4" w14:textId="77777777" w:rsidR="00EB43C7" w:rsidRPr="00EB43C7" w:rsidRDefault="00EB43C7" w:rsidP="001364D6">
      <w:pPr>
        <w:pStyle w:val="NoSpacing"/>
        <w:spacing w:line="360" w:lineRule="auto"/>
        <w:jc w:val="center"/>
        <w:rPr>
          <w:rStyle w:val="SubtleEmphasis"/>
          <w:rFonts w:ascii="Times New Roman" w:hAnsi="Times New Roman" w:cs="Times New Roman"/>
          <w:b/>
          <w:i w:val="0"/>
          <w:sz w:val="52"/>
          <w:szCs w:val="52"/>
        </w:rPr>
      </w:pPr>
    </w:p>
    <w:p w14:paraId="57759072" w14:textId="77777777" w:rsidR="00D062F8" w:rsidRDefault="00D062F8" w:rsidP="00D062F8">
      <w:pPr>
        <w:pStyle w:val="NoSpacing"/>
        <w:spacing w:line="360" w:lineRule="auto"/>
        <w:ind w:firstLine="720"/>
        <w:jc w:val="both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DF37603" w14:textId="77777777" w:rsidR="00AC0392" w:rsidRDefault="00AC0392" w:rsidP="001364D6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i w:val="0"/>
          <w:sz w:val="32"/>
          <w:szCs w:val="32"/>
        </w:rPr>
      </w:pPr>
    </w:p>
    <w:p w14:paraId="2E9982EF" w14:textId="77777777" w:rsidR="00AC0392" w:rsidRDefault="00AC0392" w:rsidP="001364D6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i w:val="0"/>
          <w:sz w:val="32"/>
          <w:szCs w:val="32"/>
        </w:rPr>
      </w:pPr>
    </w:p>
    <w:p w14:paraId="1F5A5661" w14:textId="77777777" w:rsidR="00AC0392" w:rsidRDefault="00AC0392" w:rsidP="001364D6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i w:val="0"/>
          <w:sz w:val="32"/>
          <w:szCs w:val="32"/>
        </w:rPr>
      </w:pPr>
    </w:p>
    <w:p w14:paraId="701C02A4" w14:textId="77777777" w:rsidR="004F6085" w:rsidRDefault="004F6085" w:rsidP="001364D6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i w:val="0"/>
          <w:sz w:val="32"/>
          <w:szCs w:val="32"/>
        </w:rPr>
      </w:pPr>
    </w:p>
    <w:p w14:paraId="3DE3FA5A" w14:textId="77777777" w:rsidR="004F6085" w:rsidRDefault="004F6085" w:rsidP="001364D6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i w:val="0"/>
          <w:sz w:val="32"/>
          <w:szCs w:val="32"/>
        </w:rPr>
      </w:pPr>
    </w:p>
    <w:p w14:paraId="48083876" w14:textId="77777777" w:rsidR="004F6085" w:rsidRDefault="004F6085" w:rsidP="001364D6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i w:val="0"/>
          <w:sz w:val="32"/>
          <w:szCs w:val="32"/>
        </w:rPr>
      </w:pPr>
    </w:p>
    <w:p w14:paraId="7B12711C" w14:textId="6E081B32" w:rsidR="00AC0392" w:rsidRPr="004F6085" w:rsidRDefault="00F91748" w:rsidP="001364D6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i w:val="0"/>
          <w:sz w:val="32"/>
          <w:szCs w:val="32"/>
        </w:rPr>
      </w:pPr>
      <w:r w:rsidRPr="004F6085">
        <w:rPr>
          <w:rStyle w:val="SubtleEmphasis"/>
          <w:rFonts w:ascii="Times New Roman" w:hAnsi="Times New Roman"/>
          <w:b/>
          <w:i w:val="0"/>
          <w:sz w:val="32"/>
          <w:szCs w:val="32"/>
        </w:rPr>
        <w:lastRenderedPageBreak/>
        <w:t>Technologies</w:t>
      </w:r>
    </w:p>
    <w:p w14:paraId="682A00C7" w14:textId="77777777" w:rsidR="00852DC5" w:rsidRDefault="00852DC5" w:rsidP="001364D6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i w:val="0"/>
          <w:sz w:val="52"/>
          <w:szCs w:val="52"/>
        </w:rPr>
      </w:pPr>
    </w:p>
    <w:p w14:paraId="60486777" w14:textId="77777777" w:rsidR="00F91748" w:rsidRPr="008017B5" w:rsidRDefault="00F91748" w:rsidP="00F91748">
      <w:pPr>
        <w:pStyle w:val="NoSpacing"/>
        <w:spacing w:line="360" w:lineRule="auto"/>
        <w:rPr>
          <w:rStyle w:val="SubtleEmphasis"/>
          <w:rFonts w:ascii="Times New Roman" w:hAnsi="Times New Roman"/>
          <w:b/>
          <w:i w:val="0"/>
          <w:sz w:val="32"/>
          <w:szCs w:val="32"/>
        </w:rPr>
      </w:pPr>
      <w:r w:rsidRPr="008017B5">
        <w:rPr>
          <w:rStyle w:val="SubtleEmphasis"/>
          <w:rFonts w:ascii="Times New Roman" w:hAnsi="Times New Roman"/>
          <w:b/>
          <w:i w:val="0"/>
          <w:sz w:val="32"/>
          <w:szCs w:val="32"/>
        </w:rPr>
        <w:t xml:space="preserve">React: </w:t>
      </w:r>
    </w:p>
    <w:p w14:paraId="36952A40" w14:textId="54B63797" w:rsidR="00F91748" w:rsidRDefault="00F91748" w:rsidP="00F91748">
      <w:pPr>
        <w:pStyle w:val="NoSpacing"/>
        <w:spacing w:line="360" w:lineRule="auto"/>
        <w:rPr>
          <w:rStyle w:val="SubtleEmphasis"/>
          <w:rFonts w:ascii="Times New Roman" w:hAnsi="Times New Roman"/>
          <w:bCs/>
          <w:i w:val="0"/>
          <w:sz w:val="32"/>
          <w:szCs w:val="32"/>
        </w:rPr>
      </w:pPr>
      <w:r>
        <w:rPr>
          <w:rStyle w:val="SubtleEmphasis"/>
          <w:rFonts w:ascii="Times New Roman" w:hAnsi="Times New Roman"/>
          <w:bCs/>
          <w:i w:val="0"/>
          <w:sz w:val="32"/>
          <w:szCs w:val="32"/>
        </w:rPr>
        <w:t xml:space="preserve"> </w:t>
      </w:r>
      <w:r>
        <w:rPr>
          <w:rFonts w:ascii="Times New Roman" w:hAnsi="Times New Roman"/>
          <w:bCs/>
          <w:iCs/>
          <w:noProof/>
          <w:color w:val="404040" w:themeColor="text1" w:themeTint="BF"/>
          <w:sz w:val="32"/>
          <w:szCs w:val="32"/>
        </w:rPr>
        <w:drawing>
          <wp:inline distT="0" distB="0" distL="0" distR="0" wp14:anchorId="67E5A20C" wp14:editId="68E5D672">
            <wp:extent cx="783772" cy="411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262" cy="42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7188" w14:textId="5FC13145" w:rsidR="007A41CA" w:rsidRPr="004F6085" w:rsidRDefault="007A41CA" w:rsidP="00852DC5">
      <w:pPr>
        <w:pStyle w:val="NoSpacing"/>
        <w:spacing w:line="360" w:lineRule="auto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4F6085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ReactJS is a declarative, efficient, and flexible JavaScript library for building reusable UI components. It is an open-source, component-based front</w:t>
      </w:r>
      <w:r w:rsidR="00843328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-</w:t>
      </w:r>
      <w:r w:rsidRPr="004F6085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end library </w:t>
      </w:r>
    </w:p>
    <w:p w14:paraId="5B25AAB3" w14:textId="26EE7658" w:rsidR="008017B5" w:rsidRDefault="00843328" w:rsidP="00F91748">
      <w:pPr>
        <w:pStyle w:val="NoSpacing"/>
        <w:spacing w:line="360" w:lineRule="auto"/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  <w:t>Flask:</w:t>
      </w:r>
    </w:p>
    <w:p w14:paraId="51DC139C" w14:textId="150ACBF7" w:rsidR="008017B5" w:rsidRPr="001F12A9" w:rsidRDefault="008017B5" w:rsidP="00F91748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  <w:r>
        <w:rPr>
          <w:rFonts w:ascii="Times New Roman" w:hAnsi="Times New Roman"/>
          <w:b/>
          <w:bCs/>
          <w:iCs/>
          <w:noProof/>
          <w:color w:val="404040" w:themeColor="text1" w:themeTint="BF"/>
          <w:sz w:val="32"/>
          <w:szCs w:val="32"/>
        </w:rPr>
        <w:drawing>
          <wp:inline distT="0" distB="0" distL="0" distR="0" wp14:anchorId="6039481E" wp14:editId="3F835896">
            <wp:extent cx="629920" cy="472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4083" w14:textId="77777777" w:rsidR="008017B5" w:rsidRDefault="008017B5" w:rsidP="00F91748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1F2C9A12" w14:textId="4B971B43" w:rsidR="00DD12DC" w:rsidRPr="004F6085" w:rsidRDefault="00DD12DC" w:rsidP="008017B5">
      <w:pPr>
        <w:pStyle w:val="NoSpacing"/>
        <w:spacing w:line="360" w:lineRule="auto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4F6085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Flask is an API of Python that allows us to build up web-applications. It was developed by Armin </w:t>
      </w:r>
      <w:proofErr w:type="spellStart"/>
      <w:r w:rsidRPr="004F6085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Ronacher</w:t>
      </w:r>
      <w:proofErr w:type="spellEnd"/>
      <w:r w:rsidRPr="004F6085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. </w:t>
      </w:r>
    </w:p>
    <w:p w14:paraId="7EFDACCE" w14:textId="5A2EFA2A" w:rsidR="00852DC5" w:rsidRPr="00843328" w:rsidRDefault="00843328" w:rsidP="008017B5">
      <w:pPr>
        <w:pStyle w:val="NoSpacing"/>
        <w:spacing w:line="360" w:lineRule="auto"/>
        <w:rPr>
          <w:rFonts w:ascii="Aharoni" w:hAnsi="Aharoni" w:cs="Aharoni"/>
          <w:b/>
          <w:bCs/>
          <w:color w:val="202122"/>
          <w:sz w:val="32"/>
          <w:szCs w:val="32"/>
          <w:shd w:val="clear" w:color="auto" w:fill="FFFFFF"/>
        </w:rPr>
      </w:pPr>
      <w:r w:rsidRPr="00843328">
        <w:rPr>
          <w:rFonts w:ascii="Aharoni" w:hAnsi="Aharoni" w:cs="Aharoni" w:hint="cs"/>
          <w:b/>
          <w:bCs/>
          <w:color w:val="202122"/>
          <w:sz w:val="32"/>
          <w:szCs w:val="32"/>
          <w:shd w:val="clear" w:color="auto" w:fill="FFFFFF"/>
        </w:rPr>
        <w:t>My SQL</w:t>
      </w:r>
      <w:r w:rsidR="00AA6CD1">
        <w:rPr>
          <w:rFonts w:ascii="Aharoni" w:hAnsi="Aharoni" w:cs="Aharoni"/>
          <w:b/>
          <w:bCs/>
          <w:color w:val="202122"/>
          <w:sz w:val="32"/>
          <w:szCs w:val="32"/>
          <w:shd w:val="clear" w:color="auto" w:fill="FFFFFF"/>
        </w:rPr>
        <w:t>:</w:t>
      </w:r>
    </w:p>
    <w:p w14:paraId="7C99F37F" w14:textId="50088A6F" w:rsidR="008017B5" w:rsidRPr="004F6085" w:rsidRDefault="003B33CF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24"/>
          <w:szCs w:val="24"/>
        </w:rPr>
      </w:pPr>
      <w:r w:rsidRPr="004F6085">
        <w:rPr>
          <w:rFonts w:ascii="Times New Roman" w:hAnsi="Times New Roman"/>
          <w:b/>
          <w:bCs/>
          <w:iCs/>
          <w:noProof/>
          <w:color w:val="404040" w:themeColor="text1" w:themeTint="BF"/>
          <w:sz w:val="24"/>
          <w:szCs w:val="24"/>
        </w:rPr>
        <w:drawing>
          <wp:inline distT="0" distB="0" distL="0" distR="0" wp14:anchorId="5BBB512B" wp14:editId="6E85FA8A">
            <wp:extent cx="802049" cy="472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859" cy="47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C572" w14:textId="1A7F3F20" w:rsidR="005868DB" w:rsidRPr="004F6085" w:rsidRDefault="00DD12DC" w:rsidP="00852DC5">
      <w:pPr>
        <w:pStyle w:val="NoSpacing"/>
        <w:spacing w:line="360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4F6085">
        <w:rPr>
          <w:rFonts w:ascii="Verdana" w:hAnsi="Verdana"/>
          <w:color w:val="000000"/>
          <w:sz w:val="24"/>
          <w:szCs w:val="24"/>
          <w:shd w:val="clear" w:color="auto" w:fill="FFFFFF"/>
        </w:rPr>
        <w:t>MySQL is a very popular open-source relational database management system (RDBMS).</w:t>
      </w:r>
    </w:p>
    <w:p w14:paraId="551FDFA4" w14:textId="609F43CB" w:rsidR="00F059D2" w:rsidRDefault="00AA6CD1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  <w:r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  <w:t>SK-learn:</w:t>
      </w:r>
    </w:p>
    <w:p w14:paraId="444AB6B6" w14:textId="7CC4E46D" w:rsidR="00F059D2" w:rsidRDefault="00F059D2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  <w:r>
        <w:rPr>
          <w:rFonts w:ascii="Times New Roman" w:hAnsi="Times New Roman"/>
          <w:b/>
          <w:bCs/>
          <w:iCs/>
          <w:noProof/>
          <w:color w:val="404040" w:themeColor="text1" w:themeTint="BF"/>
          <w:sz w:val="32"/>
          <w:szCs w:val="32"/>
        </w:rPr>
        <w:drawing>
          <wp:inline distT="0" distB="0" distL="0" distR="0" wp14:anchorId="287C1918" wp14:editId="10B76C86">
            <wp:extent cx="1185646" cy="68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173" cy="6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55CF" w14:textId="08A6C918" w:rsidR="005868DB" w:rsidRPr="004F6085" w:rsidRDefault="00F059D2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24"/>
          <w:szCs w:val="24"/>
        </w:rPr>
      </w:pPr>
      <w:r w:rsidRPr="004F6085">
        <w:rPr>
          <w:rFonts w:ascii="Arial" w:hAnsi="Arial" w:cs="Arial"/>
          <w:color w:val="000000"/>
          <w:sz w:val="24"/>
          <w:szCs w:val="24"/>
          <w:shd w:val="clear" w:color="auto" w:fill="FFFFFF"/>
        </w:rPr>
        <w:t>Scikit-learn (</w:t>
      </w:r>
      <w:proofErr w:type="spellStart"/>
      <w:r w:rsidRPr="004F6085">
        <w:rPr>
          <w:rFonts w:ascii="Arial" w:hAnsi="Arial" w:cs="Arial"/>
          <w:color w:val="000000"/>
          <w:sz w:val="24"/>
          <w:szCs w:val="24"/>
          <w:shd w:val="clear" w:color="auto" w:fill="FFFFFF"/>
        </w:rPr>
        <w:t>Sklearn</w:t>
      </w:r>
      <w:proofErr w:type="spellEnd"/>
      <w:r w:rsidRPr="004F608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 is the most useful and robust library for machine learning in Python. </w:t>
      </w:r>
    </w:p>
    <w:p w14:paraId="16E01CB0" w14:textId="2EB95059" w:rsidR="005868DB" w:rsidRDefault="005868DB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164C39F4" w14:textId="05581465" w:rsidR="005868DB" w:rsidRDefault="005868DB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1F13167F" w14:textId="3A52DBA1" w:rsidR="005868DB" w:rsidRDefault="005868DB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17C092FF" w14:textId="51D3FC81" w:rsidR="005868DB" w:rsidRDefault="005868DB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6F5237B1" w14:textId="2AC6B3C0" w:rsidR="005868DB" w:rsidRDefault="005868DB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03599666" w14:textId="2BB81EDB" w:rsidR="00023D83" w:rsidRPr="00AA6CD1" w:rsidRDefault="00023D83" w:rsidP="00AA6CD1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  <w:r w:rsidRPr="00AA6CD1"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  <w:t>Benefits</w:t>
      </w:r>
    </w:p>
    <w:p w14:paraId="4ECB5A7D" w14:textId="4B5BCD53" w:rsidR="00023D83" w:rsidRPr="00AA6CD1" w:rsidRDefault="00023D83" w:rsidP="00AA6CD1">
      <w:pPr>
        <w:suppressAutoHyphens/>
        <w:spacing w:after="0" w:line="360" w:lineRule="auto"/>
        <w:rPr>
          <w:sz w:val="24"/>
          <w:szCs w:val="24"/>
        </w:rPr>
      </w:pPr>
    </w:p>
    <w:p w14:paraId="5910CF69" w14:textId="3278562E" w:rsidR="00023D83" w:rsidRPr="00AA6CD1" w:rsidRDefault="00023D83" w:rsidP="00AA6CD1">
      <w:pPr>
        <w:numPr>
          <w:ilvl w:val="0"/>
          <w:numId w:val="40"/>
        </w:numPr>
        <w:suppressAutoHyphens/>
        <w:spacing w:after="0" w:line="360" w:lineRule="auto"/>
        <w:rPr>
          <w:sz w:val="24"/>
          <w:szCs w:val="24"/>
        </w:rPr>
      </w:pPr>
      <w:r w:rsidRPr="00AA6CD1">
        <w:rPr>
          <w:sz w:val="24"/>
          <w:szCs w:val="24"/>
        </w:rPr>
        <w:t xml:space="preserve">User can talk about their </w:t>
      </w:r>
      <w:proofErr w:type="gramStart"/>
      <w:r w:rsidRPr="00AA6CD1">
        <w:rPr>
          <w:sz w:val="24"/>
          <w:szCs w:val="24"/>
        </w:rPr>
        <w:t>Heart Disease</w:t>
      </w:r>
      <w:proofErr w:type="gramEnd"/>
      <w:r w:rsidRPr="00AA6CD1">
        <w:rPr>
          <w:sz w:val="24"/>
          <w:szCs w:val="24"/>
        </w:rPr>
        <w:t xml:space="preserve"> and get instant diagnosis.</w:t>
      </w:r>
    </w:p>
    <w:p w14:paraId="2C41D649" w14:textId="173A5DF0" w:rsidR="00567465" w:rsidRPr="00AA6CD1" w:rsidRDefault="00567465" w:rsidP="00AA6CD1">
      <w:pPr>
        <w:numPr>
          <w:ilvl w:val="0"/>
          <w:numId w:val="40"/>
        </w:numPr>
        <w:suppressAutoHyphens/>
        <w:spacing w:after="0" w:line="276" w:lineRule="auto"/>
        <w:rPr>
          <w:rFonts w:cs="Times New Roman"/>
          <w:bCs/>
          <w:sz w:val="24"/>
          <w:szCs w:val="24"/>
        </w:rPr>
      </w:pPr>
      <w:r w:rsidRPr="00AA6CD1">
        <w:rPr>
          <w:rFonts w:cs="Times New Roman"/>
          <w:bCs/>
          <w:sz w:val="24"/>
          <w:szCs w:val="24"/>
        </w:rPr>
        <w:t xml:space="preserve">Users Health details are collected which can be used to analyses another disease also. </w:t>
      </w:r>
    </w:p>
    <w:p w14:paraId="74F1DC33" w14:textId="65F612F3" w:rsidR="00023D83" w:rsidRPr="009E4C05" w:rsidRDefault="00023D83" w:rsidP="00AA6CD1">
      <w:pPr>
        <w:numPr>
          <w:ilvl w:val="0"/>
          <w:numId w:val="40"/>
        </w:numPr>
        <w:suppressAutoHyphens/>
        <w:spacing w:after="0" w:line="276" w:lineRule="auto"/>
        <w:rPr>
          <w:rFonts w:cs="Times New Roman"/>
          <w:b/>
          <w:sz w:val="32"/>
          <w:szCs w:val="32"/>
        </w:rPr>
      </w:pPr>
      <w:r w:rsidRPr="00AA6CD1">
        <w:rPr>
          <w:sz w:val="24"/>
          <w:szCs w:val="24"/>
        </w:rPr>
        <w:t>Very useful in case of emergency</w:t>
      </w:r>
      <w:r w:rsidRPr="009E4C05">
        <w:rPr>
          <w:sz w:val="32"/>
          <w:szCs w:val="32"/>
        </w:rPr>
        <w:t>.</w:t>
      </w:r>
    </w:p>
    <w:p w14:paraId="6853A492" w14:textId="6BDD6DAC" w:rsidR="00023D83" w:rsidRPr="009E4C05" w:rsidRDefault="00023D83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24"/>
          <w:szCs w:val="24"/>
        </w:rPr>
      </w:pPr>
    </w:p>
    <w:p w14:paraId="28C54A42" w14:textId="77777777" w:rsidR="00023D83" w:rsidRDefault="00023D83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4C9FEFDE" w14:textId="2EC1FFBA" w:rsidR="00023D83" w:rsidRDefault="00023D83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637C4182" w14:textId="30EA083F" w:rsidR="00023D83" w:rsidRDefault="00023D83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1D4B2192" w14:textId="665398DB" w:rsidR="00023D83" w:rsidRDefault="00023D83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301BF9F4" w14:textId="3C50CACD" w:rsidR="00023D83" w:rsidRDefault="00023D83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0280E70E" w14:textId="262CA9A0" w:rsidR="00023D83" w:rsidRDefault="00023D83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1A74390B" w14:textId="77BD2446" w:rsidR="00023D83" w:rsidRDefault="00023D83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2E2583FF" w14:textId="277DD76E" w:rsidR="00023D83" w:rsidRDefault="00023D83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21BE5EAB" w14:textId="1F429972" w:rsidR="00023D83" w:rsidRDefault="00023D83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59055D4A" w14:textId="3DD8C689" w:rsidR="00023D83" w:rsidRDefault="00023D83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404549C4" w14:textId="3D2BAF6E" w:rsidR="00023D83" w:rsidRDefault="00023D83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4FF5F6E3" w14:textId="2A0D39D5" w:rsidR="00023D83" w:rsidRDefault="00023D83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58707246" w14:textId="6CDCD5B9" w:rsidR="00023D83" w:rsidRDefault="00023D83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6F00026E" w14:textId="6E6A2946" w:rsidR="00023D83" w:rsidRDefault="00023D83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79BE513F" w14:textId="153FD09B" w:rsidR="00023D83" w:rsidRDefault="00023D83" w:rsidP="008017B5">
      <w:pPr>
        <w:pStyle w:val="NoSpacing"/>
        <w:spacing w:line="360" w:lineRule="auto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748A8124" w14:textId="77777777" w:rsidR="00AA6CD1" w:rsidRDefault="00AA6CD1" w:rsidP="00AA6CD1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2CC655A5" w14:textId="77777777" w:rsidR="00AA6CD1" w:rsidRDefault="00AA6CD1" w:rsidP="00AA6CD1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0ADADCCF" w14:textId="77777777" w:rsidR="00AA6CD1" w:rsidRDefault="00AA6CD1" w:rsidP="00AA6CD1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34B27CFF" w14:textId="77777777" w:rsidR="00AA6CD1" w:rsidRDefault="00AA6CD1" w:rsidP="00AA6CD1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38F23A8E" w14:textId="77777777" w:rsidR="00AA6CD1" w:rsidRDefault="00AA6CD1" w:rsidP="00AA6CD1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</w:p>
    <w:p w14:paraId="47A45DA1" w14:textId="3E721090" w:rsidR="003B33CF" w:rsidRPr="00AA6CD1" w:rsidRDefault="003B33CF" w:rsidP="00AA6CD1">
      <w:pPr>
        <w:pStyle w:val="NoSpacing"/>
        <w:spacing w:line="360" w:lineRule="auto"/>
        <w:jc w:val="center"/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</w:pPr>
      <w:r w:rsidRPr="00AA6CD1"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  <w:lastRenderedPageBreak/>
        <w:t>Hard</w:t>
      </w:r>
      <w:r w:rsidR="000856EB" w:rsidRPr="00AA6CD1"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  <w:t>w</w:t>
      </w:r>
      <w:r w:rsidRPr="00AA6CD1"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  <w:t xml:space="preserve">are </w:t>
      </w:r>
      <w:r w:rsidR="000C448C" w:rsidRPr="00AA6CD1"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  <w:t xml:space="preserve">&amp; Software </w:t>
      </w:r>
      <w:r w:rsidRPr="00AA6CD1">
        <w:rPr>
          <w:rStyle w:val="SubtleEmphasis"/>
          <w:rFonts w:ascii="Times New Roman" w:hAnsi="Times New Roman"/>
          <w:b/>
          <w:bCs/>
          <w:i w:val="0"/>
          <w:sz w:val="32"/>
          <w:szCs w:val="32"/>
        </w:rPr>
        <w:t>Used</w:t>
      </w:r>
    </w:p>
    <w:p w14:paraId="3D158B1C" w14:textId="77777777" w:rsidR="00A61E34" w:rsidRDefault="00A61E34" w:rsidP="008017B5">
      <w:pPr>
        <w:pStyle w:val="NoSpacing"/>
        <w:spacing w:line="360" w:lineRule="auto"/>
        <w:rPr>
          <w:rStyle w:val="SubtleEmphasis"/>
          <w:rFonts w:ascii="Times New Roman" w:hAnsi="Times New Roman"/>
          <w:i w:val="0"/>
          <w:sz w:val="40"/>
          <w:szCs w:val="40"/>
        </w:rPr>
      </w:pPr>
    </w:p>
    <w:p w14:paraId="0C7E2D85" w14:textId="77777777" w:rsidR="00A61E34" w:rsidRDefault="00A61E34" w:rsidP="008017B5">
      <w:pPr>
        <w:pStyle w:val="NoSpacing"/>
        <w:spacing w:line="360" w:lineRule="auto"/>
        <w:rPr>
          <w:rStyle w:val="SubtleEmphasis"/>
          <w:rFonts w:ascii="Times New Roman" w:hAnsi="Times New Roman"/>
          <w:i w:val="0"/>
          <w:sz w:val="40"/>
          <w:szCs w:val="40"/>
        </w:rPr>
      </w:pPr>
    </w:p>
    <w:p w14:paraId="5CDFD522" w14:textId="7E8697E5" w:rsidR="003B33CF" w:rsidRPr="00AA6CD1" w:rsidRDefault="003B33CF" w:rsidP="00AA6CD1">
      <w:pPr>
        <w:pStyle w:val="ListParagraph"/>
        <w:spacing w:line="360" w:lineRule="auto"/>
        <w:rPr>
          <w:rStyle w:val="SubtleEmphasis"/>
          <w:rFonts w:ascii="Times New Roman" w:hAnsi="Times New Roman"/>
          <w:i w:val="0"/>
          <w:sz w:val="24"/>
          <w:szCs w:val="24"/>
        </w:rPr>
      </w:pPr>
      <w:r w:rsidRPr="00AA6CD1">
        <w:rPr>
          <w:rStyle w:val="SubtleEmphasis"/>
          <w:rFonts w:ascii="Times New Roman" w:hAnsi="Times New Roman"/>
          <w:i w:val="0"/>
          <w:sz w:val="24"/>
          <w:szCs w:val="24"/>
        </w:rPr>
        <w:t>*</w:t>
      </w:r>
      <w:r w:rsidR="000C448C" w:rsidRPr="00AA6CD1">
        <w:rPr>
          <w:rStyle w:val="SubtleEmphasis"/>
          <w:rFonts w:ascii="Times New Roman" w:hAnsi="Times New Roman"/>
          <w:i w:val="0"/>
          <w:sz w:val="24"/>
          <w:szCs w:val="24"/>
        </w:rPr>
        <w:t>Operating System:</w:t>
      </w:r>
      <w:r w:rsidR="004F7E0A" w:rsidRPr="00AA6CD1">
        <w:rPr>
          <w:rStyle w:val="SubtleEmphasis"/>
          <w:rFonts w:ascii="Times New Roman" w:hAnsi="Times New Roman"/>
          <w:i w:val="0"/>
          <w:sz w:val="24"/>
          <w:szCs w:val="24"/>
        </w:rPr>
        <w:t xml:space="preserve"> </w:t>
      </w:r>
      <w:r w:rsidRPr="00AA6CD1">
        <w:rPr>
          <w:rStyle w:val="SubtleEmphasis"/>
          <w:rFonts w:ascii="Times New Roman" w:hAnsi="Times New Roman"/>
          <w:i w:val="0"/>
          <w:sz w:val="24"/>
          <w:szCs w:val="24"/>
        </w:rPr>
        <w:t>Window 10</w:t>
      </w:r>
    </w:p>
    <w:p w14:paraId="52E07670" w14:textId="6F917AEC" w:rsidR="003B33CF" w:rsidRPr="00AA6CD1" w:rsidRDefault="003B33CF" w:rsidP="00AA6CD1">
      <w:pPr>
        <w:pStyle w:val="ListParagraph"/>
        <w:spacing w:line="360" w:lineRule="auto"/>
        <w:rPr>
          <w:rStyle w:val="SubtleEmphasis"/>
          <w:rFonts w:ascii="Times New Roman" w:hAnsi="Times New Roman"/>
          <w:i w:val="0"/>
          <w:sz w:val="24"/>
          <w:szCs w:val="24"/>
        </w:rPr>
      </w:pPr>
      <w:r w:rsidRPr="00AA6CD1">
        <w:rPr>
          <w:rStyle w:val="SubtleEmphasis"/>
          <w:rFonts w:ascii="Times New Roman" w:hAnsi="Times New Roman"/>
          <w:i w:val="0"/>
          <w:sz w:val="24"/>
          <w:szCs w:val="24"/>
        </w:rPr>
        <w:t>*</w:t>
      </w:r>
      <w:r w:rsidR="004F7E0A" w:rsidRPr="00AA6CD1">
        <w:rPr>
          <w:rStyle w:val="SubtleEmphasis"/>
          <w:rFonts w:ascii="Times New Roman" w:hAnsi="Times New Roman"/>
          <w:i w:val="0"/>
          <w:sz w:val="24"/>
          <w:szCs w:val="24"/>
        </w:rPr>
        <w:t xml:space="preserve"> </w:t>
      </w:r>
      <w:proofErr w:type="gramStart"/>
      <w:r w:rsidR="004F7E0A" w:rsidRPr="00AA6CD1">
        <w:rPr>
          <w:rStyle w:val="SubtleEmphasis"/>
          <w:rFonts w:ascii="Times New Roman" w:hAnsi="Times New Roman"/>
          <w:i w:val="0"/>
          <w:sz w:val="24"/>
          <w:szCs w:val="24"/>
        </w:rPr>
        <w:t>Processor</w:t>
      </w:r>
      <w:r w:rsidR="00023D83" w:rsidRPr="00AA6CD1">
        <w:rPr>
          <w:rStyle w:val="SubtleEmphasis"/>
          <w:rFonts w:ascii="Times New Roman" w:hAnsi="Times New Roman"/>
          <w:i w:val="0"/>
          <w:sz w:val="24"/>
          <w:szCs w:val="24"/>
        </w:rPr>
        <w:t xml:space="preserve"> :</w:t>
      </w:r>
      <w:proofErr w:type="gramEnd"/>
      <w:r w:rsidR="004F7E0A" w:rsidRPr="00AA6CD1">
        <w:rPr>
          <w:rStyle w:val="SubtleEmphasis"/>
          <w:rFonts w:ascii="Times New Roman" w:hAnsi="Times New Roman"/>
          <w:i w:val="0"/>
          <w:sz w:val="24"/>
          <w:szCs w:val="24"/>
        </w:rPr>
        <w:t xml:space="preserve">  Intel core™ i5-10210U CPU @ 1.60GHz 2.11 GHz</w:t>
      </w:r>
    </w:p>
    <w:p w14:paraId="3DC67F34" w14:textId="67376232" w:rsidR="004F7E0A" w:rsidRPr="00AA6CD1" w:rsidRDefault="004F7E0A" w:rsidP="00AA6CD1">
      <w:pPr>
        <w:pStyle w:val="ListParagraph"/>
        <w:spacing w:line="360" w:lineRule="auto"/>
        <w:rPr>
          <w:rStyle w:val="SubtleEmphasis"/>
          <w:rFonts w:ascii="Times New Roman" w:hAnsi="Times New Roman"/>
          <w:i w:val="0"/>
          <w:sz w:val="24"/>
          <w:szCs w:val="24"/>
        </w:rPr>
      </w:pPr>
      <w:r w:rsidRPr="00AA6CD1">
        <w:rPr>
          <w:rStyle w:val="SubtleEmphasis"/>
          <w:rFonts w:ascii="Times New Roman" w:hAnsi="Times New Roman"/>
          <w:i w:val="0"/>
          <w:sz w:val="24"/>
          <w:szCs w:val="24"/>
        </w:rPr>
        <w:t xml:space="preserve">* System </w:t>
      </w:r>
      <w:proofErr w:type="gramStart"/>
      <w:r w:rsidRPr="00AA6CD1">
        <w:rPr>
          <w:rStyle w:val="SubtleEmphasis"/>
          <w:rFonts w:ascii="Times New Roman" w:hAnsi="Times New Roman"/>
          <w:i w:val="0"/>
          <w:sz w:val="24"/>
          <w:szCs w:val="24"/>
        </w:rPr>
        <w:t>Type</w:t>
      </w:r>
      <w:r w:rsidR="00023D83" w:rsidRPr="00AA6CD1">
        <w:rPr>
          <w:rStyle w:val="SubtleEmphasis"/>
          <w:rFonts w:ascii="Times New Roman" w:hAnsi="Times New Roman"/>
          <w:i w:val="0"/>
          <w:sz w:val="24"/>
          <w:szCs w:val="24"/>
        </w:rPr>
        <w:t xml:space="preserve"> :</w:t>
      </w:r>
      <w:proofErr w:type="gramEnd"/>
      <w:r w:rsidRPr="00AA6CD1">
        <w:rPr>
          <w:rStyle w:val="SubtleEmphasis"/>
          <w:rFonts w:ascii="Times New Roman" w:hAnsi="Times New Roman"/>
          <w:i w:val="0"/>
          <w:sz w:val="24"/>
          <w:szCs w:val="24"/>
        </w:rPr>
        <w:t xml:space="preserve"> 64 bit</w:t>
      </w:r>
    </w:p>
    <w:p w14:paraId="4DF5767D" w14:textId="19C6A4F5" w:rsidR="000C448C" w:rsidRPr="00AA6CD1" w:rsidRDefault="000C448C" w:rsidP="00AA6CD1">
      <w:pPr>
        <w:pStyle w:val="ListParagraph"/>
        <w:spacing w:line="360" w:lineRule="auto"/>
        <w:rPr>
          <w:rStyle w:val="SubtleEmphasis"/>
          <w:rFonts w:ascii="Times New Roman" w:hAnsi="Times New Roman"/>
          <w:i w:val="0"/>
          <w:sz w:val="24"/>
          <w:szCs w:val="24"/>
        </w:rPr>
      </w:pPr>
      <w:r w:rsidRPr="00AA6CD1">
        <w:rPr>
          <w:rStyle w:val="SubtleEmphasis"/>
          <w:rFonts w:ascii="Times New Roman" w:hAnsi="Times New Roman"/>
          <w:i w:val="0"/>
          <w:sz w:val="24"/>
          <w:szCs w:val="24"/>
        </w:rPr>
        <w:t>*</w:t>
      </w:r>
      <w:proofErr w:type="gramStart"/>
      <w:r w:rsidRPr="00AA6CD1">
        <w:rPr>
          <w:rStyle w:val="SubtleEmphasis"/>
          <w:rFonts w:ascii="Times New Roman" w:hAnsi="Times New Roman"/>
          <w:i w:val="0"/>
          <w:sz w:val="24"/>
          <w:szCs w:val="24"/>
        </w:rPr>
        <w:t>IDE :</w:t>
      </w:r>
      <w:proofErr w:type="gramEnd"/>
      <w:r w:rsidRPr="00AA6CD1">
        <w:rPr>
          <w:rStyle w:val="Subtle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AA6CD1">
        <w:rPr>
          <w:rStyle w:val="SubtleEmphasis"/>
          <w:rFonts w:ascii="Times New Roman" w:hAnsi="Times New Roman"/>
          <w:i w:val="0"/>
          <w:sz w:val="24"/>
          <w:szCs w:val="24"/>
        </w:rPr>
        <w:t>V</w:t>
      </w:r>
      <w:r w:rsidR="00023D83" w:rsidRPr="00AA6CD1">
        <w:rPr>
          <w:rStyle w:val="SubtleEmphasis"/>
          <w:rFonts w:ascii="Times New Roman" w:hAnsi="Times New Roman"/>
          <w:i w:val="0"/>
          <w:sz w:val="24"/>
          <w:szCs w:val="24"/>
        </w:rPr>
        <w:t>S</w:t>
      </w:r>
      <w:r w:rsidRPr="00AA6CD1">
        <w:rPr>
          <w:rStyle w:val="SubtleEmphasis"/>
          <w:rFonts w:ascii="Times New Roman" w:hAnsi="Times New Roman"/>
          <w:i w:val="0"/>
          <w:sz w:val="24"/>
          <w:szCs w:val="24"/>
        </w:rPr>
        <w:t>code,</w:t>
      </w:r>
      <w:r w:rsidR="00023D83" w:rsidRPr="00AA6CD1">
        <w:rPr>
          <w:rStyle w:val="SubtleEmphasis"/>
          <w:rFonts w:ascii="Times New Roman" w:hAnsi="Times New Roman"/>
          <w:i w:val="0"/>
          <w:sz w:val="24"/>
          <w:szCs w:val="24"/>
        </w:rPr>
        <w:t>P</w:t>
      </w:r>
      <w:r w:rsidRPr="00AA6CD1">
        <w:rPr>
          <w:rStyle w:val="SubtleEmphasis"/>
          <w:rFonts w:ascii="Times New Roman" w:hAnsi="Times New Roman"/>
          <w:i w:val="0"/>
          <w:sz w:val="24"/>
          <w:szCs w:val="24"/>
        </w:rPr>
        <w:t>ycharm</w:t>
      </w:r>
      <w:proofErr w:type="spellEnd"/>
      <w:r w:rsidR="00023D83" w:rsidRPr="00AA6CD1">
        <w:rPr>
          <w:rStyle w:val="SubtleEmphasis"/>
          <w:rFonts w:ascii="Times New Roman" w:hAnsi="Times New Roman"/>
          <w:i w:val="0"/>
          <w:sz w:val="24"/>
          <w:szCs w:val="24"/>
        </w:rPr>
        <w:t>.</w:t>
      </w:r>
    </w:p>
    <w:p w14:paraId="657ECE49" w14:textId="37F74F5D" w:rsidR="000C448C" w:rsidRDefault="000C448C" w:rsidP="008017B5">
      <w:pPr>
        <w:pStyle w:val="NoSpacing"/>
        <w:spacing w:line="360" w:lineRule="auto"/>
        <w:rPr>
          <w:rStyle w:val="SubtleEmphasis"/>
          <w:rFonts w:ascii="Times New Roman" w:hAnsi="Times New Roman"/>
          <w:i w:val="0"/>
          <w:sz w:val="24"/>
          <w:szCs w:val="24"/>
        </w:rPr>
      </w:pPr>
    </w:p>
    <w:p w14:paraId="526FEBA2" w14:textId="76DAD1FB" w:rsidR="00F578DE" w:rsidRDefault="00F578DE" w:rsidP="004F7E0A">
      <w:pPr>
        <w:rPr>
          <w:rFonts w:ascii="Times New Roman" w:hAnsi="Times New Roman" w:cs="Times New Roman"/>
          <w:sz w:val="24"/>
          <w:szCs w:val="24"/>
        </w:rPr>
      </w:pPr>
    </w:p>
    <w:p w14:paraId="43B68B6F" w14:textId="39E62676" w:rsidR="000856EB" w:rsidRDefault="000856EB" w:rsidP="004F7E0A">
      <w:pPr>
        <w:rPr>
          <w:rFonts w:ascii="Times New Roman" w:hAnsi="Times New Roman" w:cs="Times New Roman"/>
          <w:sz w:val="24"/>
          <w:szCs w:val="24"/>
        </w:rPr>
      </w:pPr>
    </w:p>
    <w:p w14:paraId="4D5E5C1A" w14:textId="3800261D" w:rsidR="005868DB" w:rsidRDefault="005868DB" w:rsidP="004F7E0A">
      <w:pPr>
        <w:rPr>
          <w:rFonts w:ascii="Times New Roman" w:hAnsi="Times New Roman" w:cs="Times New Roman"/>
          <w:sz w:val="24"/>
          <w:szCs w:val="24"/>
        </w:rPr>
      </w:pPr>
    </w:p>
    <w:p w14:paraId="78C30A1D" w14:textId="6D67E3BB" w:rsidR="005868DB" w:rsidRDefault="005868DB" w:rsidP="004F7E0A">
      <w:pPr>
        <w:rPr>
          <w:rFonts w:ascii="Times New Roman" w:hAnsi="Times New Roman" w:cs="Times New Roman"/>
          <w:sz w:val="24"/>
          <w:szCs w:val="24"/>
        </w:rPr>
      </w:pPr>
    </w:p>
    <w:p w14:paraId="45987E09" w14:textId="0627F7EA" w:rsidR="005868DB" w:rsidRDefault="005868DB" w:rsidP="004F7E0A">
      <w:pPr>
        <w:rPr>
          <w:rFonts w:ascii="Times New Roman" w:hAnsi="Times New Roman" w:cs="Times New Roman"/>
          <w:sz w:val="24"/>
          <w:szCs w:val="24"/>
        </w:rPr>
      </w:pPr>
    </w:p>
    <w:p w14:paraId="465E7AEA" w14:textId="319E319C" w:rsidR="005868DB" w:rsidRDefault="005868DB" w:rsidP="004F7E0A">
      <w:pPr>
        <w:rPr>
          <w:rFonts w:ascii="Times New Roman" w:hAnsi="Times New Roman" w:cs="Times New Roman"/>
          <w:sz w:val="24"/>
          <w:szCs w:val="24"/>
        </w:rPr>
      </w:pPr>
    </w:p>
    <w:p w14:paraId="1CE1F5E8" w14:textId="23A37CA8" w:rsidR="005868DB" w:rsidRDefault="005868DB" w:rsidP="004F7E0A">
      <w:pPr>
        <w:rPr>
          <w:rFonts w:ascii="Times New Roman" w:hAnsi="Times New Roman" w:cs="Times New Roman"/>
          <w:sz w:val="24"/>
          <w:szCs w:val="24"/>
        </w:rPr>
      </w:pPr>
    </w:p>
    <w:p w14:paraId="51F1F56C" w14:textId="4A611982" w:rsidR="005868DB" w:rsidRDefault="005868DB" w:rsidP="004F7E0A">
      <w:pPr>
        <w:rPr>
          <w:rFonts w:ascii="Times New Roman" w:hAnsi="Times New Roman" w:cs="Times New Roman"/>
          <w:sz w:val="24"/>
          <w:szCs w:val="24"/>
        </w:rPr>
      </w:pPr>
    </w:p>
    <w:p w14:paraId="0A1C71F0" w14:textId="004BB246" w:rsidR="005868DB" w:rsidRDefault="005868DB" w:rsidP="004F7E0A">
      <w:pPr>
        <w:rPr>
          <w:rFonts w:ascii="Times New Roman" w:hAnsi="Times New Roman" w:cs="Times New Roman"/>
          <w:sz w:val="24"/>
          <w:szCs w:val="24"/>
        </w:rPr>
      </w:pPr>
    </w:p>
    <w:p w14:paraId="7302CFBD" w14:textId="4DE87B39" w:rsidR="005868DB" w:rsidRDefault="005868DB" w:rsidP="004F7E0A">
      <w:pPr>
        <w:rPr>
          <w:rFonts w:ascii="Times New Roman" w:hAnsi="Times New Roman" w:cs="Times New Roman"/>
          <w:sz w:val="24"/>
          <w:szCs w:val="24"/>
        </w:rPr>
      </w:pPr>
    </w:p>
    <w:p w14:paraId="6ACC21C8" w14:textId="3438DAF6" w:rsidR="005868DB" w:rsidRDefault="005868DB" w:rsidP="004F7E0A">
      <w:pPr>
        <w:rPr>
          <w:rFonts w:ascii="Times New Roman" w:hAnsi="Times New Roman" w:cs="Times New Roman"/>
          <w:sz w:val="24"/>
          <w:szCs w:val="24"/>
        </w:rPr>
      </w:pPr>
    </w:p>
    <w:p w14:paraId="0434D907" w14:textId="7A7683DB" w:rsidR="005868DB" w:rsidRDefault="005868DB" w:rsidP="004F7E0A">
      <w:pPr>
        <w:rPr>
          <w:rFonts w:ascii="Times New Roman" w:hAnsi="Times New Roman" w:cs="Times New Roman"/>
          <w:sz w:val="24"/>
          <w:szCs w:val="24"/>
        </w:rPr>
      </w:pPr>
    </w:p>
    <w:p w14:paraId="2FAD701B" w14:textId="2BB285EA" w:rsidR="005868DB" w:rsidRDefault="005868DB" w:rsidP="004F7E0A">
      <w:pPr>
        <w:rPr>
          <w:rFonts w:ascii="Times New Roman" w:hAnsi="Times New Roman" w:cs="Times New Roman"/>
          <w:sz w:val="24"/>
          <w:szCs w:val="24"/>
        </w:rPr>
      </w:pPr>
    </w:p>
    <w:p w14:paraId="7AC82E22" w14:textId="6C9EBD2B" w:rsidR="005868DB" w:rsidRDefault="005868DB" w:rsidP="004F7E0A">
      <w:pPr>
        <w:rPr>
          <w:rFonts w:ascii="Times New Roman" w:hAnsi="Times New Roman" w:cs="Times New Roman"/>
          <w:sz w:val="24"/>
          <w:szCs w:val="24"/>
        </w:rPr>
      </w:pPr>
    </w:p>
    <w:p w14:paraId="20CC0D57" w14:textId="4F2879AD" w:rsidR="005868DB" w:rsidRDefault="005868DB" w:rsidP="004F7E0A">
      <w:pPr>
        <w:rPr>
          <w:rFonts w:ascii="Times New Roman" w:hAnsi="Times New Roman" w:cs="Times New Roman"/>
          <w:sz w:val="24"/>
          <w:szCs w:val="24"/>
        </w:rPr>
      </w:pPr>
    </w:p>
    <w:p w14:paraId="5ED0CF17" w14:textId="0BA59F1E" w:rsidR="005868DB" w:rsidRDefault="005868DB" w:rsidP="004F7E0A">
      <w:pPr>
        <w:rPr>
          <w:rFonts w:ascii="Times New Roman" w:hAnsi="Times New Roman" w:cs="Times New Roman"/>
          <w:sz w:val="24"/>
          <w:szCs w:val="24"/>
        </w:rPr>
      </w:pPr>
    </w:p>
    <w:p w14:paraId="28F310C2" w14:textId="3FBD360C" w:rsidR="005868DB" w:rsidRDefault="005868DB" w:rsidP="004F7E0A">
      <w:pPr>
        <w:rPr>
          <w:rFonts w:ascii="Times New Roman" w:hAnsi="Times New Roman" w:cs="Times New Roman"/>
          <w:sz w:val="24"/>
          <w:szCs w:val="24"/>
        </w:rPr>
      </w:pPr>
    </w:p>
    <w:p w14:paraId="58CF49BE" w14:textId="4852B854" w:rsidR="00AA6CD1" w:rsidRDefault="00AA6CD1" w:rsidP="004F7E0A">
      <w:pPr>
        <w:rPr>
          <w:rFonts w:ascii="Times New Roman" w:hAnsi="Times New Roman" w:cs="Times New Roman"/>
          <w:sz w:val="24"/>
          <w:szCs w:val="24"/>
        </w:rPr>
      </w:pPr>
    </w:p>
    <w:p w14:paraId="287639AC" w14:textId="5A8F3614" w:rsidR="00AA6CD1" w:rsidRDefault="00AA6CD1" w:rsidP="004F7E0A">
      <w:pPr>
        <w:rPr>
          <w:rFonts w:ascii="Times New Roman" w:hAnsi="Times New Roman" w:cs="Times New Roman"/>
          <w:sz w:val="24"/>
          <w:szCs w:val="24"/>
        </w:rPr>
      </w:pPr>
    </w:p>
    <w:p w14:paraId="431A78C1" w14:textId="77777777" w:rsidR="00AA6CD1" w:rsidRDefault="00AA6CD1" w:rsidP="004F7E0A">
      <w:pPr>
        <w:rPr>
          <w:rFonts w:ascii="Times New Roman" w:hAnsi="Times New Roman" w:cs="Times New Roman"/>
          <w:sz w:val="24"/>
          <w:szCs w:val="24"/>
        </w:rPr>
      </w:pPr>
    </w:p>
    <w:p w14:paraId="57525BD3" w14:textId="77777777" w:rsidR="00AA6CD1" w:rsidRDefault="00AA6CD1" w:rsidP="004F7E0A">
      <w:pPr>
        <w:rPr>
          <w:rFonts w:ascii="Times New Roman" w:hAnsi="Times New Roman" w:cs="Times New Roman"/>
          <w:sz w:val="24"/>
          <w:szCs w:val="24"/>
        </w:rPr>
      </w:pPr>
    </w:p>
    <w:p w14:paraId="382F0D33" w14:textId="001A28C2" w:rsidR="005868DB" w:rsidRDefault="005868DB" w:rsidP="004F7E0A">
      <w:pPr>
        <w:rPr>
          <w:rFonts w:ascii="Times New Roman" w:hAnsi="Times New Roman" w:cs="Times New Roman"/>
          <w:sz w:val="24"/>
          <w:szCs w:val="24"/>
        </w:rPr>
      </w:pPr>
    </w:p>
    <w:p w14:paraId="4058E4B3" w14:textId="6DBD19AA" w:rsidR="00A61E34" w:rsidRPr="00AA6CD1" w:rsidRDefault="000C448C" w:rsidP="00AA6CD1">
      <w:pPr>
        <w:rPr>
          <w:b/>
          <w:bCs/>
          <w:sz w:val="32"/>
          <w:szCs w:val="32"/>
        </w:rPr>
      </w:pPr>
      <w:r w:rsidRPr="00AA6CD1">
        <w:rPr>
          <w:b/>
          <w:bCs/>
          <w:sz w:val="32"/>
          <w:szCs w:val="32"/>
        </w:rPr>
        <w:lastRenderedPageBreak/>
        <w:t>The system comprises of 2 major modules as follows:</w:t>
      </w:r>
    </w:p>
    <w:p w14:paraId="0A8E8B98" w14:textId="77777777" w:rsidR="00AA6CD1" w:rsidRPr="00AA6CD1" w:rsidRDefault="00AA6CD1" w:rsidP="00AA6CD1">
      <w:pPr>
        <w:rPr>
          <w:b/>
          <w:bCs/>
          <w:sz w:val="32"/>
          <w:szCs w:val="32"/>
          <w:u w:val="single"/>
        </w:rPr>
      </w:pPr>
    </w:p>
    <w:p w14:paraId="3FF1D0EF" w14:textId="6E8D5DEB" w:rsidR="000C448C" w:rsidRPr="00AA6CD1" w:rsidRDefault="000C448C" w:rsidP="000C448C">
      <w:pPr>
        <w:pStyle w:val="ListParagraph"/>
        <w:numPr>
          <w:ilvl w:val="0"/>
          <w:numId w:val="34"/>
        </w:numPr>
        <w:suppressAutoHyphens/>
        <w:spacing w:line="360" w:lineRule="auto"/>
        <w:rPr>
          <w:sz w:val="24"/>
          <w:szCs w:val="24"/>
        </w:rPr>
      </w:pPr>
      <w:r w:rsidRPr="00AA6CD1">
        <w:rPr>
          <w:b/>
          <w:sz w:val="24"/>
          <w:szCs w:val="24"/>
        </w:rPr>
        <w:t>Admin Module</w:t>
      </w:r>
    </w:p>
    <w:p w14:paraId="1D322353" w14:textId="7251A617" w:rsidR="000C448C" w:rsidRPr="00AA6CD1" w:rsidRDefault="000C448C" w:rsidP="000C448C">
      <w:pPr>
        <w:pStyle w:val="ListParagraph"/>
        <w:numPr>
          <w:ilvl w:val="0"/>
          <w:numId w:val="35"/>
        </w:numPr>
        <w:suppressAutoHyphens/>
        <w:spacing w:line="276" w:lineRule="auto"/>
        <w:ind w:left="720"/>
        <w:rPr>
          <w:sz w:val="24"/>
          <w:szCs w:val="24"/>
        </w:rPr>
      </w:pPr>
      <w:r w:rsidRPr="00AA6CD1">
        <w:rPr>
          <w:sz w:val="24"/>
          <w:szCs w:val="24"/>
        </w:rPr>
        <w:t>Add Training Data</w:t>
      </w:r>
    </w:p>
    <w:p w14:paraId="2781EC63" w14:textId="77777777" w:rsidR="000C448C" w:rsidRPr="00AA6CD1" w:rsidRDefault="000C448C" w:rsidP="000C448C">
      <w:pPr>
        <w:pStyle w:val="ListParagraph"/>
        <w:numPr>
          <w:ilvl w:val="0"/>
          <w:numId w:val="35"/>
        </w:numPr>
        <w:suppressAutoHyphens/>
        <w:spacing w:line="276" w:lineRule="auto"/>
        <w:ind w:left="720"/>
        <w:rPr>
          <w:sz w:val="24"/>
          <w:szCs w:val="24"/>
        </w:rPr>
      </w:pPr>
      <w:r w:rsidRPr="00AA6CD1">
        <w:rPr>
          <w:sz w:val="24"/>
          <w:szCs w:val="24"/>
        </w:rPr>
        <w:t>View User Details</w:t>
      </w:r>
    </w:p>
    <w:p w14:paraId="13811A60" w14:textId="5EEEF9AC" w:rsidR="000C448C" w:rsidRPr="00AA6CD1" w:rsidRDefault="000C448C" w:rsidP="000C448C">
      <w:pPr>
        <w:pStyle w:val="ListParagraph"/>
        <w:numPr>
          <w:ilvl w:val="0"/>
          <w:numId w:val="35"/>
        </w:numPr>
        <w:suppressAutoHyphens/>
        <w:spacing w:line="276" w:lineRule="auto"/>
        <w:ind w:left="720"/>
        <w:rPr>
          <w:sz w:val="24"/>
          <w:szCs w:val="24"/>
        </w:rPr>
      </w:pPr>
      <w:r w:rsidRPr="00AA6CD1">
        <w:rPr>
          <w:sz w:val="24"/>
          <w:szCs w:val="24"/>
        </w:rPr>
        <w:t>View Feedback</w:t>
      </w:r>
    </w:p>
    <w:p w14:paraId="21BFF99A" w14:textId="182A435B" w:rsidR="00A61E34" w:rsidRPr="00AA6CD1" w:rsidRDefault="000C448C" w:rsidP="00AA6CD1">
      <w:pPr>
        <w:pStyle w:val="ListParagraph"/>
        <w:numPr>
          <w:ilvl w:val="0"/>
          <w:numId w:val="35"/>
        </w:numPr>
        <w:suppressAutoHyphens/>
        <w:spacing w:line="276" w:lineRule="auto"/>
        <w:ind w:left="720"/>
        <w:rPr>
          <w:b/>
          <w:sz w:val="24"/>
          <w:szCs w:val="24"/>
        </w:rPr>
      </w:pPr>
      <w:r w:rsidRPr="00AA6CD1">
        <w:rPr>
          <w:sz w:val="24"/>
          <w:szCs w:val="24"/>
        </w:rPr>
        <w:t>View Training Data</w:t>
      </w:r>
    </w:p>
    <w:p w14:paraId="2866AB10" w14:textId="77777777" w:rsidR="00AA6CD1" w:rsidRPr="00AA6CD1" w:rsidRDefault="00AA6CD1" w:rsidP="00AA6CD1">
      <w:pPr>
        <w:suppressAutoHyphens/>
        <w:spacing w:line="276" w:lineRule="auto"/>
        <w:ind w:left="360"/>
        <w:rPr>
          <w:b/>
          <w:sz w:val="24"/>
          <w:szCs w:val="24"/>
        </w:rPr>
      </w:pPr>
    </w:p>
    <w:p w14:paraId="4E3B88E2" w14:textId="3F08BB19" w:rsidR="000C448C" w:rsidRPr="00AA6CD1" w:rsidRDefault="000C448C" w:rsidP="000C448C">
      <w:pPr>
        <w:pStyle w:val="ListParagraph"/>
        <w:numPr>
          <w:ilvl w:val="0"/>
          <w:numId w:val="34"/>
        </w:numPr>
        <w:suppressAutoHyphens/>
        <w:spacing w:line="360" w:lineRule="auto"/>
        <w:rPr>
          <w:sz w:val="24"/>
          <w:szCs w:val="24"/>
        </w:rPr>
      </w:pPr>
      <w:r w:rsidRPr="00AA6CD1">
        <w:rPr>
          <w:b/>
          <w:sz w:val="24"/>
          <w:szCs w:val="24"/>
        </w:rPr>
        <w:t>User Module</w:t>
      </w:r>
    </w:p>
    <w:p w14:paraId="5CFF16A6" w14:textId="77777777" w:rsidR="000C448C" w:rsidRPr="00AA6CD1" w:rsidRDefault="000C448C" w:rsidP="00B27E57">
      <w:pPr>
        <w:pStyle w:val="ListParagraph"/>
        <w:numPr>
          <w:ilvl w:val="0"/>
          <w:numId w:val="28"/>
        </w:numPr>
        <w:suppressAutoHyphens/>
        <w:spacing w:line="276" w:lineRule="auto"/>
        <w:rPr>
          <w:sz w:val="24"/>
          <w:szCs w:val="24"/>
        </w:rPr>
      </w:pPr>
      <w:r w:rsidRPr="00AA6CD1">
        <w:rPr>
          <w:sz w:val="24"/>
          <w:szCs w:val="24"/>
        </w:rPr>
        <w:t>Register (With Details like Age, Sex, etc.)</w:t>
      </w:r>
    </w:p>
    <w:p w14:paraId="4114C242" w14:textId="77777777" w:rsidR="000C448C" w:rsidRPr="00AA6CD1" w:rsidRDefault="000C448C" w:rsidP="00B27E57">
      <w:pPr>
        <w:pStyle w:val="ListParagraph"/>
        <w:numPr>
          <w:ilvl w:val="0"/>
          <w:numId w:val="28"/>
        </w:numPr>
        <w:suppressAutoHyphens/>
        <w:spacing w:line="276" w:lineRule="auto"/>
        <w:rPr>
          <w:sz w:val="24"/>
          <w:szCs w:val="24"/>
        </w:rPr>
      </w:pPr>
      <w:r w:rsidRPr="00AA6CD1">
        <w:rPr>
          <w:sz w:val="24"/>
          <w:szCs w:val="24"/>
        </w:rPr>
        <w:t>Check Heart (By providing Details like</w:t>
      </w:r>
    </w:p>
    <w:p w14:paraId="546D43A7" w14:textId="77777777" w:rsidR="000C448C" w:rsidRPr="00AA6CD1" w:rsidRDefault="000C448C" w:rsidP="00B27E57">
      <w:pPr>
        <w:pStyle w:val="ListParagraph"/>
        <w:numPr>
          <w:ilvl w:val="0"/>
          <w:numId w:val="36"/>
        </w:numPr>
        <w:suppressAutoHyphens/>
        <w:spacing w:line="276" w:lineRule="auto"/>
        <w:rPr>
          <w:sz w:val="24"/>
          <w:szCs w:val="24"/>
        </w:rPr>
      </w:pPr>
      <w:r w:rsidRPr="00AA6CD1">
        <w:rPr>
          <w:sz w:val="24"/>
          <w:szCs w:val="24"/>
        </w:rPr>
        <w:t>Age in Year</w:t>
      </w:r>
    </w:p>
    <w:p w14:paraId="7EC94A29" w14:textId="77777777" w:rsidR="000C448C" w:rsidRPr="00AA6CD1" w:rsidRDefault="000C448C" w:rsidP="00B27E57">
      <w:pPr>
        <w:pStyle w:val="ListParagraph"/>
        <w:numPr>
          <w:ilvl w:val="0"/>
          <w:numId w:val="36"/>
        </w:numPr>
        <w:suppressAutoHyphens/>
        <w:spacing w:line="276" w:lineRule="auto"/>
        <w:rPr>
          <w:sz w:val="24"/>
          <w:szCs w:val="24"/>
        </w:rPr>
      </w:pPr>
      <w:r w:rsidRPr="00AA6CD1">
        <w:rPr>
          <w:sz w:val="24"/>
          <w:szCs w:val="24"/>
        </w:rPr>
        <w:t>Gender</w:t>
      </w:r>
    </w:p>
    <w:p w14:paraId="0B2F07B3" w14:textId="77777777" w:rsidR="000C448C" w:rsidRPr="00AA6CD1" w:rsidRDefault="000C448C" w:rsidP="00B27E57">
      <w:pPr>
        <w:pStyle w:val="ListParagraph"/>
        <w:numPr>
          <w:ilvl w:val="0"/>
          <w:numId w:val="36"/>
        </w:numPr>
        <w:suppressAutoHyphens/>
        <w:spacing w:line="276" w:lineRule="auto"/>
        <w:rPr>
          <w:sz w:val="24"/>
          <w:szCs w:val="24"/>
        </w:rPr>
      </w:pPr>
      <w:r w:rsidRPr="00AA6CD1">
        <w:rPr>
          <w:sz w:val="24"/>
          <w:szCs w:val="24"/>
        </w:rPr>
        <w:t>Chest Pain Type</w:t>
      </w:r>
    </w:p>
    <w:p w14:paraId="26471ACC" w14:textId="77777777" w:rsidR="000C448C" w:rsidRPr="00AA6CD1" w:rsidRDefault="000C448C" w:rsidP="00B27E57">
      <w:pPr>
        <w:pStyle w:val="ListParagraph"/>
        <w:numPr>
          <w:ilvl w:val="0"/>
          <w:numId w:val="36"/>
        </w:numPr>
        <w:suppressAutoHyphens/>
        <w:spacing w:line="276" w:lineRule="auto"/>
        <w:rPr>
          <w:sz w:val="24"/>
          <w:szCs w:val="24"/>
        </w:rPr>
      </w:pPr>
      <w:r w:rsidRPr="00AA6CD1">
        <w:rPr>
          <w:sz w:val="24"/>
          <w:szCs w:val="24"/>
        </w:rPr>
        <w:t>Fasting Blood Sugar</w:t>
      </w:r>
    </w:p>
    <w:p w14:paraId="10DBC380" w14:textId="77777777" w:rsidR="000C448C" w:rsidRPr="00AA6CD1" w:rsidRDefault="000C448C" w:rsidP="00B27E57">
      <w:pPr>
        <w:pStyle w:val="ListParagraph"/>
        <w:numPr>
          <w:ilvl w:val="0"/>
          <w:numId w:val="36"/>
        </w:numPr>
        <w:suppressAutoHyphens/>
        <w:spacing w:line="276" w:lineRule="auto"/>
        <w:rPr>
          <w:sz w:val="24"/>
          <w:szCs w:val="24"/>
        </w:rPr>
      </w:pPr>
      <w:r w:rsidRPr="00AA6CD1">
        <w:rPr>
          <w:sz w:val="24"/>
          <w:szCs w:val="24"/>
        </w:rPr>
        <w:t xml:space="preserve">Resting Electrographic </w:t>
      </w:r>
      <w:proofErr w:type="gramStart"/>
      <w:r w:rsidRPr="00AA6CD1">
        <w:rPr>
          <w:sz w:val="24"/>
          <w:szCs w:val="24"/>
        </w:rPr>
        <w:t>Results(</w:t>
      </w:r>
      <w:proofErr w:type="spellStart"/>
      <w:proofErr w:type="gramEnd"/>
      <w:r w:rsidRPr="00AA6CD1">
        <w:rPr>
          <w:sz w:val="24"/>
          <w:szCs w:val="24"/>
        </w:rPr>
        <w:t>Restecg</w:t>
      </w:r>
      <w:proofErr w:type="spellEnd"/>
      <w:r w:rsidRPr="00AA6CD1">
        <w:rPr>
          <w:sz w:val="24"/>
          <w:szCs w:val="24"/>
        </w:rPr>
        <w:t>)</w:t>
      </w:r>
    </w:p>
    <w:p w14:paraId="59E7D29A" w14:textId="77777777" w:rsidR="000C448C" w:rsidRPr="00AA6CD1" w:rsidRDefault="000C448C" w:rsidP="00B27E57">
      <w:pPr>
        <w:pStyle w:val="ListParagraph"/>
        <w:numPr>
          <w:ilvl w:val="0"/>
          <w:numId w:val="36"/>
        </w:numPr>
        <w:suppressAutoHyphens/>
        <w:spacing w:line="276" w:lineRule="auto"/>
        <w:rPr>
          <w:sz w:val="24"/>
          <w:szCs w:val="24"/>
        </w:rPr>
      </w:pPr>
      <w:r w:rsidRPr="00AA6CD1">
        <w:rPr>
          <w:sz w:val="24"/>
          <w:szCs w:val="24"/>
        </w:rPr>
        <w:t xml:space="preserve">Exercise Induced </w:t>
      </w:r>
      <w:proofErr w:type="gramStart"/>
      <w:r w:rsidRPr="00AA6CD1">
        <w:rPr>
          <w:sz w:val="24"/>
          <w:szCs w:val="24"/>
        </w:rPr>
        <w:t>Angina(</w:t>
      </w:r>
      <w:proofErr w:type="spellStart"/>
      <w:proofErr w:type="gramEnd"/>
      <w:r w:rsidRPr="00AA6CD1">
        <w:rPr>
          <w:sz w:val="24"/>
          <w:szCs w:val="24"/>
        </w:rPr>
        <w:t>Exang</w:t>
      </w:r>
      <w:proofErr w:type="spellEnd"/>
      <w:r w:rsidRPr="00AA6CD1">
        <w:rPr>
          <w:sz w:val="24"/>
          <w:szCs w:val="24"/>
        </w:rPr>
        <w:t>)</w:t>
      </w:r>
    </w:p>
    <w:p w14:paraId="2D873444" w14:textId="77777777" w:rsidR="000C448C" w:rsidRPr="00AA6CD1" w:rsidRDefault="000C448C" w:rsidP="00B27E57">
      <w:pPr>
        <w:pStyle w:val="ListParagraph"/>
        <w:numPr>
          <w:ilvl w:val="0"/>
          <w:numId w:val="36"/>
        </w:numPr>
        <w:suppressAutoHyphens/>
        <w:spacing w:line="276" w:lineRule="auto"/>
        <w:rPr>
          <w:sz w:val="24"/>
          <w:szCs w:val="24"/>
        </w:rPr>
      </w:pPr>
      <w:r w:rsidRPr="00AA6CD1">
        <w:rPr>
          <w:sz w:val="24"/>
          <w:szCs w:val="24"/>
        </w:rPr>
        <w:t>The slope of the peak exercise ST segment</w:t>
      </w:r>
    </w:p>
    <w:p w14:paraId="36ECD1C5" w14:textId="77777777" w:rsidR="000C448C" w:rsidRPr="00AA6CD1" w:rsidRDefault="000C448C" w:rsidP="00B27E57">
      <w:pPr>
        <w:pStyle w:val="ListParagraph"/>
        <w:numPr>
          <w:ilvl w:val="0"/>
          <w:numId w:val="36"/>
        </w:numPr>
        <w:suppressAutoHyphens/>
        <w:spacing w:line="276" w:lineRule="auto"/>
        <w:rPr>
          <w:sz w:val="24"/>
          <w:szCs w:val="24"/>
        </w:rPr>
      </w:pPr>
      <w:r w:rsidRPr="00AA6CD1">
        <w:rPr>
          <w:sz w:val="24"/>
          <w:szCs w:val="24"/>
        </w:rPr>
        <w:t>CA – Number of major vessels colored by fluoroscopy</w:t>
      </w:r>
    </w:p>
    <w:p w14:paraId="36384DD4" w14:textId="77777777" w:rsidR="000C448C" w:rsidRPr="00AA6CD1" w:rsidRDefault="000C448C" w:rsidP="00B27E57">
      <w:pPr>
        <w:pStyle w:val="ListParagraph"/>
        <w:numPr>
          <w:ilvl w:val="0"/>
          <w:numId w:val="36"/>
        </w:numPr>
        <w:suppressAutoHyphens/>
        <w:spacing w:line="276" w:lineRule="auto"/>
        <w:rPr>
          <w:sz w:val="24"/>
          <w:szCs w:val="24"/>
        </w:rPr>
      </w:pPr>
      <w:proofErr w:type="spellStart"/>
      <w:r w:rsidRPr="00AA6CD1">
        <w:rPr>
          <w:sz w:val="24"/>
          <w:szCs w:val="24"/>
        </w:rPr>
        <w:t>Thal</w:t>
      </w:r>
      <w:proofErr w:type="spellEnd"/>
    </w:p>
    <w:p w14:paraId="290EA0FF" w14:textId="77777777" w:rsidR="000C448C" w:rsidRPr="00AA6CD1" w:rsidRDefault="000C448C" w:rsidP="00B27E57">
      <w:pPr>
        <w:pStyle w:val="ListParagraph"/>
        <w:numPr>
          <w:ilvl w:val="0"/>
          <w:numId w:val="36"/>
        </w:numPr>
        <w:suppressAutoHyphens/>
        <w:spacing w:line="276" w:lineRule="auto"/>
        <w:rPr>
          <w:sz w:val="24"/>
          <w:szCs w:val="24"/>
        </w:rPr>
      </w:pPr>
      <w:proofErr w:type="spellStart"/>
      <w:r w:rsidRPr="00AA6CD1">
        <w:rPr>
          <w:sz w:val="24"/>
          <w:szCs w:val="24"/>
        </w:rPr>
        <w:t>Trest</w:t>
      </w:r>
      <w:proofErr w:type="spellEnd"/>
      <w:r w:rsidRPr="00AA6CD1">
        <w:rPr>
          <w:sz w:val="24"/>
          <w:szCs w:val="24"/>
        </w:rPr>
        <w:t xml:space="preserve"> Blood Pressure</w:t>
      </w:r>
    </w:p>
    <w:p w14:paraId="31432E74" w14:textId="77777777" w:rsidR="000C448C" w:rsidRPr="00AA6CD1" w:rsidRDefault="000C448C" w:rsidP="00B27E57">
      <w:pPr>
        <w:pStyle w:val="ListParagraph"/>
        <w:numPr>
          <w:ilvl w:val="0"/>
          <w:numId w:val="36"/>
        </w:numPr>
        <w:suppressAutoHyphens/>
        <w:spacing w:line="276" w:lineRule="auto"/>
        <w:rPr>
          <w:sz w:val="24"/>
          <w:szCs w:val="24"/>
        </w:rPr>
      </w:pPr>
      <w:r w:rsidRPr="00AA6CD1">
        <w:rPr>
          <w:sz w:val="24"/>
          <w:szCs w:val="24"/>
        </w:rPr>
        <w:t>Serum Cholesterol</w:t>
      </w:r>
    </w:p>
    <w:p w14:paraId="7959ED7B" w14:textId="77777777" w:rsidR="000C448C" w:rsidRPr="00AA6CD1" w:rsidRDefault="000C448C" w:rsidP="00B27E57">
      <w:pPr>
        <w:pStyle w:val="ListParagraph"/>
        <w:numPr>
          <w:ilvl w:val="0"/>
          <w:numId w:val="36"/>
        </w:numPr>
        <w:suppressAutoHyphens/>
        <w:spacing w:line="276" w:lineRule="auto"/>
        <w:rPr>
          <w:sz w:val="24"/>
          <w:szCs w:val="24"/>
        </w:rPr>
      </w:pPr>
      <w:r w:rsidRPr="00AA6CD1">
        <w:rPr>
          <w:sz w:val="24"/>
          <w:szCs w:val="24"/>
        </w:rPr>
        <w:t xml:space="preserve">Maximum heart rate </w:t>
      </w:r>
      <w:proofErr w:type="gramStart"/>
      <w:r w:rsidRPr="00AA6CD1">
        <w:rPr>
          <w:sz w:val="24"/>
          <w:szCs w:val="24"/>
        </w:rPr>
        <w:t>achieved(</w:t>
      </w:r>
      <w:proofErr w:type="spellStart"/>
      <w:proofErr w:type="gramEnd"/>
      <w:r w:rsidRPr="00AA6CD1">
        <w:rPr>
          <w:sz w:val="24"/>
          <w:szCs w:val="24"/>
        </w:rPr>
        <w:t>Thalach</w:t>
      </w:r>
      <w:proofErr w:type="spellEnd"/>
      <w:r w:rsidRPr="00AA6CD1">
        <w:rPr>
          <w:sz w:val="24"/>
          <w:szCs w:val="24"/>
        </w:rPr>
        <w:t>)</w:t>
      </w:r>
    </w:p>
    <w:p w14:paraId="1DDE08A9" w14:textId="55214009" w:rsidR="000C448C" w:rsidRPr="00AA6CD1" w:rsidRDefault="000C448C" w:rsidP="00B27E57">
      <w:pPr>
        <w:pStyle w:val="ListParagraph"/>
        <w:numPr>
          <w:ilvl w:val="0"/>
          <w:numId w:val="36"/>
        </w:numPr>
        <w:suppressAutoHyphens/>
        <w:spacing w:line="276" w:lineRule="auto"/>
        <w:rPr>
          <w:sz w:val="24"/>
          <w:szCs w:val="24"/>
        </w:rPr>
      </w:pPr>
      <w:r w:rsidRPr="00AA6CD1">
        <w:rPr>
          <w:sz w:val="24"/>
          <w:szCs w:val="24"/>
        </w:rPr>
        <w:t xml:space="preserve">ST depression induced by </w:t>
      </w:r>
      <w:proofErr w:type="gramStart"/>
      <w:r w:rsidRPr="00AA6CD1">
        <w:rPr>
          <w:sz w:val="24"/>
          <w:szCs w:val="24"/>
        </w:rPr>
        <w:t>exercise(</w:t>
      </w:r>
      <w:proofErr w:type="spellStart"/>
      <w:proofErr w:type="gramEnd"/>
      <w:r w:rsidRPr="00AA6CD1">
        <w:rPr>
          <w:sz w:val="24"/>
          <w:szCs w:val="24"/>
        </w:rPr>
        <w:t>Oldpeak</w:t>
      </w:r>
      <w:proofErr w:type="spellEnd"/>
      <w:r w:rsidRPr="00AA6CD1">
        <w:rPr>
          <w:sz w:val="24"/>
          <w:szCs w:val="24"/>
        </w:rPr>
        <w:t>)</w:t>
      </w:r>
    </w:p>
    <w:p w14:paraId="76D93341" w14:textId="596B5210" w:rsidR="000C448C" w:rsidRPr="00AA6CD1" w:rsidRDefault="000C448C" w:rsidP="00B27E57">
      <w:pPr>
        <w:pStyle w:val="ListParagraph"/>
        <w:numPr>
          <w:ilvl w:val="0"/>
          <w:numId w:val="28"/>
        </w:numPr>
        <w:suppressAutoHyphens/>
        <w:spacing w:line="276" w:lineRule="auto"/>
        <w:rPr>
          <w:sz w:val="24"/>
          <w:szCs w:val="24"/>
        </w:rPr>
      </w:pPr>
      <w:r w:rsidRPr="00AA6CD1">
        <w:rPr>
          <w:sz w:val="24"/>
          <w:szCs w:val="24"/>
        </w:rPr>
        <w:t>Give Feedback</w:t>
      </w:r>
    </w:p>
    <w:p w14:paraId="594AB745" w14:textId="2265A4B7" w:rsidR="005868DB" w:rsidRDefault="005868DB" w:rsidP="00B27E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6CC15F" w14:textId="57431886" w:rsidR="005868DB" w:rsidRDefault="005868DB" w:rsidP="004F7E0A">
      <w:pPr>
        <w:rPr>
          <w:rFonts w:ascii="Times New Roman" w:hAnsi="Times New Roman" w:cs="Times New Roman"/>
          <w:sz w:val="24"/>
          <w:szCs w:val="24"/>
        </w:rPr>
      </w:pPr>
    </w:p>
    <w:p w14:paraId="4410C3AA" w14:textId="522F3BAE" w:rsidR="005868DB" w:rsidRDefault="005868DB" w:rsidP="004F7E0A">
      <w:pPr>
        <w:rPr>
          <w:rFonts w:ascii="Times New Roman" w:hAnsi="Times New Roman" w:cs="Times New Roman"/>
          <w:sz w:val="24"/>
          <w:szCs w:val="24"/>
        </w:rPr>
      </w:pPr>
    </w:p>
    <w:p w14:paraId="791163C4" w14:textId="41695974" w:rsidR="005868DB" w:rsidRDefault="005868DB" w:rsidP="004F7E0A">
      <w:pPr>
        <w:rPr>
          <w:rFonts w:ascii="Times New Roman" w:hAnsi="Times New Roman" w:cs="Times New Roman"/>
          <w:sz w:val="24"/>
          <w:szCs w:val="24"/>
        </w:rPr>
      </w:pPr>
    </w:p>
    <w:p w14:paraId="0199A0DE" w14:textId="7DBD236F" w:rsidR="00574BC4" w:rsidRDefault="00574BC4" w:rsidP="004F7E0A">
      <w:pPr>
        <w:rPr>
          <w:rFonts w:ascii="Times New Roman" w:hAnsi="Times New Roman" w:cs="Times New Roman"/>
          <w:sz w:val="24"/>
          <w:szCs w:val="24"/>
        </w:rPr>
      </w:pPr>
    </w:p>
    <w:p w14:paraId="5C0561C5" w14:textId="55849F1A" w:rsidR="00574BC4" w:rsidRDefault="00574BC4" w:rsidP="004F7E0A">
      <w:pPr>
        <w:rPr>
          <w:rFonts w:ascii="Times New Roman" w:hAnsi="Times New Roman" w:cs="Times New Roman"/>
          <w:sz w:val="24"/>
          <w:szCs w:val="24"/>
        </w:rPr>
      </w:pPr>
    </w:p>
    <w:p w14:paraId="62F4E3BC" w14:textId="77777777" w:rsidR="00A61E34" w:rsidRDefault="00A61E34" w:rsidP="004F7E0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EBC2476" w14:textId="6014BB35" w:rsidR="00925A5A" w:rsidRDefault="00925A5A" w:rsidP="004F7E0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0402E7F" w14:textId="77777777" w:rsidR="00925A5A" w:rsidRDefault="00925A5A" w:rsidP="004F7E0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1F07500" w14:textId="77777777" w:rsidR="00925A5A" w:rsidRDefault="00A61E34" w:rsidP="004F7E0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</w:t>
      </w:r>
    </w:p>
    <w:p w14:paraId="5BD88ECC" w14:textId="221104C3" w:rsidR="00574BC4" w:rsidRPr="00AA6CD1" w:rsidRDefault="00567465" w:rsidP="004F7E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6CD1">
        <w:rPr>
          <w:rFonts w:ascii="Times New Roman" w:hAnsi="Times New Roman" w:cs="Times New Roman"/>
          <w:b/>
          <w:bCs/>
          <w:sz w:val="32"/>
          <w:szCs w:val="32"/>
        </w:rPr>
        <w:t>Outcome</w:t>
      </w:r>
    </w:p>
    <w:p w14:paraId="46392A5A" w14:textId="71C6A614" w:rsidR="00567465" w:rsidRDefault="00567465" w:rsidP="004F7E0A">
      <w:pPr>
        <w:rPr>
          <w:rFonts w:ascii="Times New Roman" w:hAnsi="Times New Roman" w:cs="Times New Roman"/>
          <w:sz w:val="36"/>
          <w:szCs w:val="36"/>
        </w:rPr>
      </w:pPr>
    </w:p>
    <w:p w14:paraId="787E585E" w14:textId="77777777" w:rsidR="00925A5A" w:rsidRPr="00AA6CD1" w:rsidRDefault="00567465" w:rsidP="004F7E0A">
      <w:pPr>
        <w:rPr>
          <w:rFonts w:ascii="Times New Roman" w:hAnsi="Times New Roman" w:cs="Times New Roman"/>
          <w:sz w:val="24"/>
          <w:szCs w:val="24"/>
        </w:rPr>
      </w:pPr>
      <w:r w:rsidRPr="00AA6CD1">
        <w:rPr>
          <w:rFonts w:ascii="Times New Roman" w:hAnsi="Times New Roman" w:cs="Times New Roman"/>
          <w:sz w:val="24"/>
          <w:szCs w:val="24"/>
        </w:rPr>
        <w:t>Created a Website</w:t>
      </w:r>
      <w:r w:rsidR="006C47CA" w:rsidRPr="00AA6CD1">
        <w:rPr>
          <w:rFonts w:ascii="Times New Roman" w:hAnsi="Times New Roman" w:cs="Times New Roman"/>
          <w:sz w:val="24"/>
          <w:szCs w:val="24"/>
        </w:rPr>
        <w:t xml:space="preserve"> Providing instant heart disease </w:t>
      </w:r>
      <w:proofErr w:type="spellStart"/>
      <w:r w:rsidR="006C47CA" w:rsidRPr="00AA6CD1">
        <w:rPr>
          <w:rFonts w:ascii="Times New Roman" w:hAnsi="Times New Roman" w:cs="Times New Roman"/>
          <w:sz w:val="24"/>
          <w:szCs w:val="24"/>
        </w:rPr>
        <w:t>Pridiction</w:t>
      </w:r>
      <w:proofErr w:type="spellEnd"/>
      <w:r w:rsidR="00A61E34" w:rsidRPr="00AA6C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02EE6F" w14:textId="64A82435" w:rsidR="006C47CA" w:rsidRPr="00AA6CD1" w:rsidRDefault="00A61E34" w:rsidP="004F7E0A">
      <w:pPr>
        <w:rPr>
          <w:rFonts w:ascii="Times New Roman" w:hAnsi="Times New Roman" w:cs="Times New Roman"/>
          <w:sz w:val="24"/>
          <w:szCs w:val="24"/>
        </w:rPr>
      </w:pPr>
      <w:r w:rsidRPr="00AA6CD1">
        <w:rPr>
          <w:rFonts w:ascii="Times New Roman" w:hAnsi="Times New Roman" w:cs="Times New Roman"/>
          <w:sz w:val="24"/>
          <w:szCs w:val="24"/>
        </w:rPr>
        <w:t xml:space="preserve">It will </w:t>
      </w:r>
      <w:proofErr w:type="spellStart"/>
      <w:r w:rsidRPr="00AA6CD1">
        <w:rPr>
          <w:rFonts w:ascii="Times New Roman" w:hAnsi="Times New Roman" w:cs="Times New Roman"/>
          <w:sz w:val="24"/>
          <w:szCs w:val="24"/>
        </w:rPr>
        <w:t>pridict</w:t>
      </w:r>
      <w:proofErr w:type="spellEnd"/>
      <w:r w:rsidR="006C47CA" w:rsidRPr="00AA6CD1">
        <w:rPr>
          <w:rFonts w:ascii="Times New Roman" w:hAnsi="Times New Roman" w:cs="Times New Roman"/>
          <w:sz w:val="24"/>
          <w:szCs w:val="24"/>
        </w:rPr>
        <w:t xml:space="preserve"> if the user has a heart disease or not which can be helpful</w:t>
      </w:r>
      <w:r w:rsidR="00AA6CD1">
        <w:rPr>
          <w:rFonts w:ascii="Times New Roman" w:hAnsi="Times New Roman" w:cs="Times New Roman"/>
          <w:sz w:val="24"/>
          <w:szCs w:val="24"/>
        </w:rPr>
        <w:t xml:space="preserve"> </w:t>
      </w:r>
      <w:r w:rsidR="006C47CA" w:rsidRPr="00AA6CD1">
        <w:rPr>
          <w:rFonts w:ascii="Times New Roman" w:hAnsi="Times New Roman" w:cs="Times New Roman"/>
          <w:sz w:val="24"/>
          <w:szCs w:val="24"/>
        </w:rPr>
        <w:t>in</w:t>
      </w:r>
      <w:r w:rsidRPr="00AA6CD1">
        <w:rPr>
          <w:rFonts w:ascii="Times New Roman" w:hAnsi="Times New Roman" w:cs="Times New Roman"/>
          <w:sz w:val="24"/>
          <w:szCs w:val="24"/>
        </w:rPr>
        <w:t xml:space="preserve"> </w:t>
      </w:r>
      <w:r w:rsidR="006C47CA" w:rsidRPr="00AA6CD1">
        <w:rPr>
          <w:rFonts w:ascii="Times New Roman" w:hAnsi="Times New Roman" w:cs="Times New Roman"/>
          <w:sz w:val="24"/>
          <w:szCs w:val="24"/>
        </w:rPr>
        <w:t>Emergency cases and can be beneficial to track the heart health record of a user.</w:t>
      </w:r>
    </w:p>
    <w:p w14:paraId="6F2C88A8" w14:textId="1A837A0A" w:rsidR="00567465" w:rsidRDefault="00567465" w:rsidP="004F7E0A">
      <w:pPr>
        <w:rPr>
          <w:rFonts w:ascii="Times New Roman" w:hAnsi="Times New Roman" w:cs="Times New Roman"/>
          <w:sz w:val="24"/>
          <w:szCs w:val="24"/>
        </w:rPr>
      </w:pPr>
    </w:p>
    <w:p w14:paraId="40ED7F6A" w14:textId="723DDEAB" w:rsidR="00567465" w:rsidRDefault="00567465" w:rsidP="004F7E0A">
      <w:pPr>
        <w:rPr>
          <w:rFonts w:ascii="Times New Roman" w:hAnsi="Times New Roman" w:cs="Times New Roman"/>
          <w:sz w:val="24"/>
          <w:szCs w:val="24"/>
        </w:rPr>
      </w:pPr>
    </w:p>
    <w:p w14:paraId="4A944C2B" w14:textId="363AE5D0" w:rsidR="00567465" w:rsidRDefault="00567465" w:rsidP="004F7E0A">
      <w:pPr>
        <w:rPr>
          <w:rFonts w:ascii="Times New Roman" w:hAnsi="Times New Roman" w:cs="Times New Roman"/>
          <w:sz w:val="24"/>
          <w:szCs w:val="24"/>
        </w:rPr>
      </w:pPr>
    </w:p>
    <w:p w14:paraId="0C8F2E63" w14:textId="6BF34CED" w:rsidR="00567465" w:rsidRDefault="00567465" w:rsidP="004F7E0A">
      <w:pPr>
        <w:rPr>
          <w:rFonts w:ascii="Times New Roman" w:hAnsi="Times New Roman" w:cs="Times New Roman"/>
          <w:sz w:val="24"/>
          <w:szCs w:val="24"/>
        </w:rPr>
      </w:pPr>
    </w:p>
    <w:p w14:paraId="6FDB0C71" w14:textId="41793E11" w:rsidR="00567465" w:rsidRDefault="00567465" w:rsidP="004F7E0A">
      <w:pPr>
        <w:rPr>
          <w:rFonts w:ascii="Times New Roman" w:hAnsi="Times New Roman" w:cs="Times New Roman"/>
          <w:sz w:val="24"/>
          <w:szCs w:val="24"/>
        </w:rPr>
      </w:pPr>
    </w:p>
    <w:p w14:paraId="634EE51F" w14:textId="77777777" w:rsidR="00567465" w:rsidRDefault="00567465" w:rsidP="004F7E0A">
      <w:pPr>
        <w:rPr>
          <w:rFonts w:ascii="Times New Roman" w:hAnsi="Times New Roman" w:cs="Times New Roman"/>
          <w:sz w:val="24"/>
          <w:szCs w:val="24"/>
        </w:rPr>
      </w:pPr>
    </w:p>
    <w:p w14:paraId="5C68D0EE" w14:textId="3C2420E3" w:rsidR="00574BC4" w:rsidRDefault="00574BC4" w:rsidP="004F7E0A">
      <w:pPr>
        <w:rPr>
          <w:rFonts w:ascii="Times New Roman" w:hAnsi="Times New Roman" w:cs="Times New Roman"/>
          <w:sz w:val="24"/>
          <w:szCs w:val="24"/>
        </w:rPr>
      </w:pPr>
    </w:p>
    <w:p w14:paraId="510E89EB" w14:textId="35CDD3F7" w:rsidR="00574BC4" w:rsidRDefault="00574BC4" w:rsidP="004F7E0A">
      <w:pPr>
        <w:rPr>
          <w:rFonts w:ascii="Times New Roman" w:hAnsi="Times New Roman" w:cs="Times New Roman"/>
          <w:sz w:val="24"/>
          <w:szCs w:val="24"/>
        </w:rPr>
      </w:pPr>
    </w:p>
    <w:p w14:paraId="6D0DB410" w14:textId="41C1BE7A" w:rsidR="00574BC4" w:rsidRDefault="00574BC4" w:rsidP="004F7E0A">
      <w:pPr>
        <w:rPr>
          <w:rFonts w:ascii="Times New Roman" w:hAnsi="Times New Roman" w:cs="Times New Roman"/>
          <w:sz w:val="24"/>
          <w:szCs w:val="24"/>
        </w:rPr>
      </w:pPr>
    </w:p>
    <w:p w14:paraId="40B5211E" w14:textId="7ECBA1AA" w:rsidR="00574BC4" w:rsidRDefault="00DB5DFA" w:rsidP="004F7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05E3ED" wp14:editId="358C14CB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096A" w14:textId="63FAEEB0" w:rsidR="00574BC4" w:rsidRDefault="00574BC4" w:rsidP="004F7E0A">
      <w:pPr>
        <w:rPr>
          <w:rFonts w:ascii="Times New Roman" w:hAnsi="Times New Roman" w:cs="Times New Roman"/>
          <w:sz w:val="24"/>
          <w:szCs w:val="24"/>
        </w:rPr>
      </w:pPr>
    </w:p>
    <w:p w14:paraId="2CA3C535" w14:textId="21D151FB" w:rsidR="00574BC4" w:rsidRDefault="00574BC4" w:rsidP="004F7E0A">
      <w:pPr>
        <w:rPr>
          <w:rFonts w:ascii="Times New Roman" w:hAnsi="Times New Roman" w:cs="Times New Roman"/>
          <w:sz w:val="24"/>
          <w:szCs w:val="24"/>
        </w:rPr>
      </w:pPr>
    </w:p>
    <w:p w14:paraId="7642C7D9" w14:textId="7AF9BC7A" w:rsidR="00574BC4" w:rsidRDefault="00574BC4" w:rsidP="004F7E0A">
      <w:pPr>
        <w:rPr>
          <w:rFonts w:ascii="Times New Roman" w:hAnsi="Times New Roman" w:cs="Times New Roman"/>
          <w:sz w:val="24"/>
          <w:szCs w:val="24"/>
        </w:rPr>
      </w:pPr>
    </w:p>
    <w:p w14:paraId="59C07CD8" w14:textId="4882534B" w:rsidR="00574BC4" w:rsidRDefault="00574BC4" w:rsidP="004F7E0A">
      <w:pPr>
        <w:rPr>
          <w:rFonts w:ascii="Times New Roman" w:hAnsi="Times New Roman" w:cs="Times New Roman"/>
          <w:sz w:val="24"/>
          <w:szCs w:val="24"/>
        </w:rPr>
      </w:pPr>
    </w:p>
    <w:p w14:paraId="4AC24281" w14:textId="197E3C09" w:rsidR="00574BC4" w:rsidRDefault="00574BC4" w:rsidP="004F7E0A">
      <w:pPr>
        <w:rPr>
          <w:rFonts w:ascii="Times New Roman" w:hAnsi="Times New Roman" w:cs="Times New Roman"/>
          <w:sz w:val="24"/>
          <w:szCs w:val="24"/>
        </w:rPr>
      </w:pPr>
    </w:p>
    <w:p w14:paraId="1AD1F1B3" w14:textId="03321DFF" w:rsidR="00574BC4" w:rsidRDefault="00574BC4" w:rsidP="004F7E0A">
      <w:pPr>
        <w:rPr>
          <w:rFonts w:ascii="Times New Roman" w:hAnsi="Times New Roman" w:cs="Times New Roman"/>
          <w:sz w:val="24"/>
          <w:szCs w:val="24"/>
        </w:rPr>
      </w:pPr>
    </w:p>
    <w:p w14:paraId="2C9010E4" w14:textId="2DE4BF17" w:rsidR="00574BC4" w:rsidRDefault="00574BC4" w:rsidP="004F7E0A">
      <w:pPr>
        <w:rPr>
          <w:rFonts w:ascii="Times New Roman" w:hAnsi="Times New Roman" w:cs="Times New Roman"/>
          <w:sz w:val="144"/>
          <w:szCs w:val="144"/>
        </w:rPr>
      </w:pPr>
    </w:p>
    <w:sectPr w:rsidR="00574BC4" w:rsidSect="00CA3E4F">
      <w:pgSz w:w="12240" w:h="15840"/>
      <w:pgMar w:top="993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3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zCs w:val="24"/>
      </w:rPr>
    </w:lvl>
  </w:abstractNum>
  <w:abstractNum w:abstractNumId="2" w15:restartNumberingAfterBreak="0">
    <w:nsid w:val="00000004"/>
    <w:multiLevelType w:val="multilevel"/>
    <w:tmpl w:val="00000004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libri" w:hAnsi="Calibri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0000005"/>
    <w:multiLevelType w:val="multilevel"/>
    <w:tmpl w:val="00000005"/>
    <w:name w:val="WWNum12"/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multilevel"/>
    <w:tmpl w:val="00000006"/>
    <w:name w:val="WW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7"/>
    <w:multiLevelType w:val="multilevel"/>
    <w:tmpl w:val="00000007"/>
    <w:name w:val="WWNum14"/>
    <w:lvl w:ilvl="0">
      <w:start w:val="1"/>
      <w:numFmt w:val="bullet"/>
      <w:lvlText w:val="o"/>
      <w:lvlJc w:val="left"/>
      <w:pPr>
        <w:tabs>
          <w:tab w:val="num" w:pos="0"/>
        </w:tabs>
        <w:ind w:left="36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/>
      </w:rPr>
    </w:lvl>
  </w:abstractNum>
  <w:abstractNum w:abstractNumId="6" w15:restartNumberingAfterBreak="0">
    <w:nsid w:val="00000009"/>
    <w:multiLevelType w:val="multilevel"/>
    <w:tmpl w:val="00000009"/>
    <w:name w:val="WWNum16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D2C70D4"/>
    <w:multiLevelType w:val="multilevel"/>
    <w:tmpl w:val="288E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136D025F"/>
    <w:multiLevelType w:val="multilevel"/>
    <w:tmpl w:val="C5BE94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9" w15:restartNumberingAfterBreak="0">
    <w:nsid w:val="13FE2661"/>
    <w:multiLevelType w:val="hybridMultilevel"/>
    <w:tmpl w:val="1C2AE528"/>
    <w:lvl w:ilvl="0" w:tplc="33A48F2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74C0284"/>
    <w:multiLevelType w:val="hybridMultilevel"/>
    <w:tmpl w:val="5D9CA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557437"/>
    <w:multiLevelType w:val="hybridMultilevel"/>
    <w:tmpl w:val="1BFCE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FC6157"/>
    <w:multiLevelType w:val="hybridMultilevel"/>
    <w:tmpl w:val="38C2D766"/>
    <w:lvl w:ilvl="0" w:tplc="4BEE7AF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C0000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1216EA"/>
    <w:multiLevelType w:val="hybridMultilevel"/>
    <w:tmpl w:val="628AA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D1DB9"/>
    <w:multiLevelType w:val="hybridMultilevel"/>
    <w:tmpl w:val="ED405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84DEC"/>
    <w:multiLevelType w:val="multilevel"/>
    <w:tmpl w:val="49C20528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0B1BAF"/>
    <w:multiLevelType w:val="hybridMultilevel"/>
    <w:tmpl w:val="679A0D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2614A6"/>
    <w:multiLevelType w:val="hybridMultilevel"/>
    <w:tmpl w:val="22882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5F356E"/>
    <w:multiLevelType w:val="multilevel"/>
    <w:tmpl w:val="F49C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836613"/>
    <w:multiLevelType w:val="multilevel"/>
    <w:tmpl w:val="7A94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887587"/>
    <w:multiLevelType w:val="hybridMultilevel"/>
    <w:tmpl w:val="AB486F3C"/>
    <w:lvl w:ilvl="0" w:tplc="E24E89F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3990A27"/>
    <w:multiLevelType w:val="hybridMultilevel"/>
    <w:tmpl w:val="77F8FDBE"/>
    <w:lvl w:ilvl="0" w:tplc="4BEE7AF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C0000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AA36FD"/>
    <w:multiLevelType w:val="multilevel"/>
    <w:tmpl w:val="9A22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E81106"/>
    <w:multiLevelType w:val="multilevel"/>
    <w:tmpl w:val="889C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4A0790"/>
    <w:multiLevelType w:val="hybridMultilevel"/>
    <w:tmpl w:val="B92431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0672830"/>
    <w:multiLevelType w:val="hybridMultilevel"/>
    <w:tmpl w:val="D780F000"/>
    <w:lvl w:ilvl="0" w:tplc="4BEE7AF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C0000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2A46742"/>
    <w:multiLevelType w:val="hybridMultilevel"/>
    <w:tmpl w:val="58704B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7D658A9"/>
    <w:multiLevelType w:val="hybridMultilevel"/>
    <w:tmpl w:val="5AA27E16"/>
    <w:lvl w:ilvl="0" w:tplc="B692704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E26049"/>
    <w:multiLevelType w:val="hybridMultilevel"/>
    <w:tmpl w:val="5B288CC2"/>
    <w:lvl w:ilvl="0" w:tplc="E496CE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537E8AEC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D61343"/>
    <w:multiLevelType w:val="hybridMultilevel"/>
    <w:tmpl w:val="37D68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DF4E59"/>
    <w:multiLevelType w:val="hybridMultilevel"/>
    <w:tmpl w:val="E6A6FA3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F60239"/>
    <w:multiLevelType w:val="hybridMultilevel"/>
    <w:tmpl w:val="5AA27E16"/>
    <w:lvl w:ilvl="0" w:tplc="B692704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764051E"/>
    <w:multiLevelType w:val="multilevel"/>
    <w:tmpl w:val="42C8671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/>
      </w:rPr>
    </w:lvl>
  </w:abstractNum>
  <w:abstractNum w:abstractNumId="33" w15:restartNumberingAfterBreak="0">
    <w:nsid w:val="7C10383F"/>
    <w:multiLevelType w:val="multilevel"/>
    <w:tmpl w:val="1DAE213E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891CF7"/>
    <w:multiLevelType w:val="multilevel"/>
    <w:tmpl w:val="CBA40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8D436C"/>
    <w:multiLevelType w:val="multilevel"/>
    <w:tmpl w:val="888A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385FEE"/>
    <w:multiLevelType w:val="hybridMultilevel"/>
    <w:tmpl w:val="E3549C68"/>
    <w:lvl w:ilvl="0" w:tplc="4BEE7AF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C0000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8703783">
    <w:abstractNumId w:val="34"/>
  </w:num>
  <w:num w:numId="2" w16cid:durableId="351154744">
    <w:abstractNumId w:val="13"/>
  </w:num>
  <w:num w:numId="3" w16cid:durableId="1511607656">
    <w:abstractNumId w:val="29"/>
  </w:num>
  <w:num w:numId="4" w16cid:durableId="3554898">
    <w:abstractNumId w:val="10"/>
  </w:num>
  <w:num w:numId="5" w16cid:durableId="286934774">
    <w:abstractNumId w:val="28"/>
  </w:num>
  <w:num w:numId="6" w16cid:durableId="1312635332">
    <w:abstractNumId w:val="11"/>
  </w:num>
  <w:num w:numId="7" w16cid:durableId="127165905">
    <w:abstractNumId w:val="27"/>
  </w:num>
  <w:num w:numId="8" w16cid:durableId="2031569010">
    <w:abstractNumId w:val="8"/>
  </w:num>
  <w:num w:numId="9" w16cid:durableId="1314065292">
    <w:abstractNumId w:val="18"/>
  </w:num>
  <w:num w:numId="10" w16cid:durableId="2015645577">
    <w:abstractNumId w:val="7"/>
  </w:num>
  <w:num w:numId="11" w16cid:durableId="1310475339">
    <w:abstractNumId w:val="24"/>
  </w:num>
  <w:num w:numId="12" w16cid:durableId="741368708">
    <w:abstractNumId w:val="20"/>
  </w:num>
  <w:num w:numId="13" w16cid:durableId="1406612524">
    <w:abstractNumId w:val="30"/>
  </w:num>
  <w:num w:numId="14" w16cid:durableId="1925801846">
    <w:abstractNumId w:val="26"/>
  </w:num>
  <w:num w:numId="15" w16cid:durableId="1524636610">
    <w:abstractNumId w:val="16"/>
  </w:num>
  <w:num w:numId="16" w16cid:durableId="1975255274">
    <w:abstractNumId w:val="15"/>
  </w:num>
  <w:num w:numId="17" w16cid:durableId="639457256">
    <w:abstractNumId w:val="33"/>
  </w:num>
  <w:num w:numId="18" w16cid:durableId="115176478">
    <w:abstractNumId w:val="23"/>
  </w:num>
  <w:num w:numId="19" w16cid:durableId="694424486">
    <w:abstractNumId w:val="1"/>
  </w:num>
  <w:num w:numId="20" w16cid:durableId="1389264430">
    <w:abstractNumId w:val="31"/>
  </w:num>
  <w:num w:numId="21" w16cid:durableId="945817403">
    <w:abstractNumId w:val="9"/>
  </w:num>
  <w:num w:numId="22" w16cid:durableId="1216432215">
    <w:abstractNumId w:val="25"/>
  </w:num>
  <w:num w:numId="23" w16cid:durableId="1561475599">
    <w:abstractNumId w:val="36"/>
  </w:num>
  <w:num w:numId="24" w16cid:durableId="974872572">
    <w:abstractNumId w:val="21"/>
  </w:num>
  <w:num w:numId="25" w16cid:durableId="708804458">
    <w:abstractNumId w:val="12"/>
  </w:num>
  <w:num w:numId="26" w16cid:durableId="1423604791">
    <w:abstractNumId w:val="17"/>
  </w:num>
  <w:num w:numId="27" w16cid:durableId="1998070568">
    <w:abstractNumId w:val="6"/>
  </w:num>
  <w:num w:numId="28" w16cid:durableId="14372107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6158158">
    <w:abstractNumId w:val="3"/>
  </w:num>
  <w:num w:numId="30" w16cid:durableId="1932883457">
    <w:abstractNumId w:val="4"/>
  </w:num>
  <w:num w:numId="31" w16cid:durableId="1535725680">
    <w:abstractNumId w:val="22"/>
  </w:num>
  <w:num w:numId="32" w16cid:durableId="1409384250">
    <w:abstractNumId w:val="35"/>
  </w:num>
  <w:num w:numId="33" w16cid:durableId="894043039">
    <w:abstractNumId w:val="19"/>
  </w:num>
  <w:num w:numId="34" w16cid:durableId="919405792">
    <w:abstractNumId w:val="6"/>
  </w:num>
  <w:num w:numId="35" w16cid:durableId="930166939">
    <w:abstractNumId w:val="1"/>
    <w:lvlOverride w:ilvl="0">
      <w:startOverride w:val="1"/>
    </w:lvlOverride>
  </w:num>
  <w:num w:numId="36" w16cid:durableId="1763182398">
    <w:abstractNumId w:val="3"/>
  </w:num>
  <w:num w:numId="37" w16cid:durableId="228199110">
    <w:abstractNumId w:val="0"/>
  </w:num>
  <w:num w:numId="38" w16cid:durableId="965037983">
    <w:abstractNumId w:val="5"/>
  </w:num>
  <w:num w:numId="39" w16cid:durableId="1754474745">
    <w:abstractNumId w:val="14"/>
  </w:num>
  <w:num w:numId="40" w16cid:durableId="23844911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C4"/>
    <w:rsid w:val="00004D0C"/>
    <w:rsid w:val="00007197"/>
    <w:rsid w:val="0001467A"/>
    <w:rsid w:val="000171C7"/>
    <w:rsid w:val="00023D83"/>
    <w:rsid w:val="000270C2"/>
    <w:rsid w:val="00063494"/>
    <w:rsid w:val="000641CE"/>
    <w:rsid w:val="00066E3C"/>
    <w:rsid w:val="00071BEC"/>
    <w:rsid w:val="0008538A"/>
    <w:rsid w:val="000856EB"/>
    <w:rsid w:val="00086F33"/>
    <w:rsid w:val="000920D5"/>
    <w:rsid w:val="00096067"/>
    <w:rsid w:val="000C2D28"/>
    <w:rsid w:val="000C448C"/>
    <w:rsid w:val="000C51BD"/>
    <w:rsid w:val="000D1996"/>
    <w:rsid w:val="000D4336"/>
    <w:rsid w:val="001204FC"/>
    <w:rsid w:val="001364D6"/>
    <w:rsid w:val="001506A5"/>
    <w:rsid w:val="00153567"/>
    <w:rsid w:val="0015445A"/>
    <w:rsid w:val="00157330"/>
    <w:rsid w:val="001902FF"/>
    <w:rsid w:val="00195780"/>
    <w:rsid w:val="001A5516"/>
    <w:rsid w:val="001E017D"/>
    <w:rsid w:val="001E2028"/>
    <w:rsid w:val="001F12A9"/>
    <w:rsid w:val="001F434E"/>
    <w:rsid w:val="001F62BA"/>
    <w:rsid w:val="001F659C"/>
    <w:rsid w:val="002075AA"/>
    <w:rsid w:val="00207C9E"/>
    <w:rsid w:val="002238F4"/>
    <w:rsid w:val="00244C38"/>
    <w:rsid w:val="002575AF"/>
    <w:rsid w:val="0026213E"/>
    <w:rsid w:val="00272B14"/>
    <w:rsid w:val="00273425"/>
    <w:rsid w:val="00277291"/>
    <w:rsid w:val="00283833"/>
    <w:rsid w:val="002A4A7F"/>
    <w:rsid w:val="002A7441"/>
    <w:rsid w:val="002C143B"/>
    <w:rsid w:val="002C7E3A"/>
    <w:rsid w:val="002D460C"/>
    <w:rsid w:val="002E4217"/>
    <w:rsid w:val="002E4881"/>
    <w:rsid w:val="002F3408"/>
    <w:rsid w:val="003101BC"/>
    <w:rsid w:val="0031746F"/>
    <w:rsid w:val="003372E6"/>
    <w:rsid w:val="003379FE"/>
    <w:rsid w:val="0035488D"/>
    <w:rsid w:val="00372DB9"/>
    <w:rsid w:val="00374F50"/>
    <w:rsid w:val="003771D7"/>
    <w:rsid w:val="0038322F"/>
    <w:rsid w:val="00383FB6"/>
    <w:rsid w:val="00386437"/>
    <w:rsid w:val="00390CD3"/>
    <w:rsid w:val="0039338E"/>
    <w:rsid w:val="00396BF2"/>
    <w:rsid w:val="003A502F"/>
    <w:rsid w:val="003A7969"/>
    <w:rsid w:val="003B33CF"/>
    <w:rsid w:val="003B5EA9"/>
    <w:rsid w:val="003D2291"/>
    <w:rsid w:val="003D53B2"/>
    <w:rsid w:val="003E1419"/>
    <w:rsid w:val="0040283F"/>
    <w:rsid w:val="0041061F"/>
    <w:rsid w:val="004176AA"/>
    <w:rsid w:val="00451659"/>
    <w:rsid w:val="00461A18"/>
    <w:rsid w:val="00464B7E"/>
    <w:rsid w:val="00477F4B"/>
    <w:rsid w:val="004855A4"/>
    <w:rsid w:val="004924E7"/>
    <w:rsid w:val="00492E3C"/>
    <w:rsid w:val="00493935"/>
    <w:rsid w:val="004A0694"/>
    <w:rsid w:val="004B1AED"/>
    <w:rsid w:val="004D0D24"/>
    <w:rsid w:val="004E0F1D"/>
    <w:rsid w:val="004E16C1"/>
    <w:rsid w:val="004E2293"/>
    <w:rsid w:val="004E2AF0"/>
    <w:rsid w:val="004E3652"/>
    <w:rsid w:val="004F0140"/>
    <w:rsid w:val="004F3205"/>
    <w:rsid w:val="004F4D77"/>
    <w:rsid w:val="004F6085"/>
    <w:rsid w:val="004F7548"/>
    <w:rsid w:val="004F7E0A"/>
    <w:rsid w:val="0050501D"/>
    <w:rsid w:val="005073EA"/>
    <w:rsid w:val="00514AF1"/>
    <w:rsid w:val="005378C5"/>
    <w:rsid w:val="00546490"/>
    <w:rsid w:val="00556975"/>
    <w:rsid w:val="00567465"/>
    <w:rsid w:val="00574BC4"/>
    <w:rsid w:val="00574F39"/>
    <w:rsid w:val="0058442A"/>
    <w:rsid w:val="005868DB"/>
    <w:rsid w:val="005D52C5"/>
    <w:rsid w:val="005F4A58"/>
    <w:rsid w:val="005F690C"/>
    <w:rsid w:val="006004F9"/>
    <w:rsid w:val="00613F4B"/>
    <w:rsid w:val="00636B98"/>
    <w:rsid w:val="00657F6D"/>
    <w:rsid w:val="0066318E"/>
    <w:rsid w:val="0067024E"/>
    <w:rsid w:val="00695493"/>
    <w:rsid w:val="00697D79"/>
    <w:rsid w:val="006A5F91"/>
    <w:rsid w:val="006B750A"/>
    <w:rsid w:val="006C2ED1"/>
    <w:rsid w:val="006C47CA"/>
    <w:rsid w:val="006E6487"/>
    <w:rsid w:val="006E7524"/>
    <w:rsid w:val="007057D5"/>
    <w:rsid w:val="00707596"/>
    <w:rsid w:val="00711E3E"/>
    <w:rsid w:val="007122BF"/>
    <w:rsid w:val="00714023"/>
    <w:rsid w:val="0073182C"/>
    <w:rsid w:val="00753DEB"/>
    <w:rsid w:val="00773A45"/>
    <w:rsid w:val="00781018"/>
    <w:rsid w:val="007877E5"/>
    <w:rsid w:val="00792CFD"/>
    <w:rsid w:val="007A41CA"/>
    <w:rsid w:val="007B21CA"/>
    <w:rsid w:val="007C0416"/>
    <w:rsid w:val="007C4423"/>
    <w:rsid w:val="007C7AE5"/>
    <w:rsid w:val="007D252C"/>
    <w:rsid w:val="007D4921"/>
    <w:rsid w:val="007E3A0C"/>
    <w:rsid w:val="007E6303"/>
    <w:rsid w:val="00800B78"/>
    <w:rsid w:val="008017B5"/>
    <w:rsid w:val="008060CE"/>
    <w:rsid w:val="00814EA7"/>
    <w:rsid w:val="00821D9A"/>
    <w:rsid w:val="00827A63"/>
    <w:rsid w:val="00843328"/>
    <w:rsid w:val="00845DE2"/>
    <w:rsid w:val="00852DC5"/>
    <w:rsid w:val="00863F4A"/>
    <w:rsid w:val="0089405C"/>
    <w:rsid w:val="00895894"/>
    <w:rsid w:val="00897DCF"/>
    <w:rsid w:val="008D485A"/>
    <w:rsid w:val="008F395C"/>
    <w:rsid w:val="00900FB4"/>
    <w:rsid w:val="009103FA"/>
    <w:rsid w:val="00925A5A"/>
    <w:rsid w:val="009650A8"/>
    <w:rsid w:val="00965D91"/>
    <w:rsid w:val="00972E4A"/>
    <w:rsid w:val="00980A81"/>
    <w:rsid w:val="0098678F"/>
    <w:rsid w:val="009A172D"/>
    <w:rsid w:val="009A2D7F"/>
    <w:rsid w:val="009E4C05"/>
    <w:rsid w:val="00A05A6F"/>
    <w:rsid w:val="00A20C89"/>
    <w:rsid w:val="00A242AE"/>
    <w:rsid w:val="00A34D3E"/>
    <w:rsid w:val="00A45157"/>
    <w:rsid w:val="00A56CA1"/>
    <w:rsid w:val="00A57CDA"/>
    <w:rsid w:val="00A61E34"/>
    <w:rsid w:val="00A767D0"/>
    <w:rsid w:val="00A8054B"/>
    <w:rsid w:val="00A84837"/>
    <w:rsid w:val="00A85F0A"/>
    <w:rsid w:val="00A94097"/>
    <w:rsid w:val="00AA3898"/>
    <w:rsid w:val="00AA6CD1"/>
    <w:rsid w:val="00AC0392"/>
    <w:rsid w:val="00AD18B7"/>
    <w:rsid w:val="00AE39A5"/>
    <w:rsid w:val="00AE52CD"/>
    <w:rsid w:val="00AF66A7"/>
    <w:rsid w:val="00B27E57"/>
    <w:rsid w:val="00B33C58"/>
    <w:rsid w:val="00B37AA1"/>
    <w:rsid w:val="00B47DCB"/>
    <w:rsid w:val="00B52477"/>
    <w:rsid w:val="00B925BD"/>
    <w:rsid w:val="00BB5412"/>
    <w:rsid w:val="00BE6626"/>
    <w:rsid w:val="00BF0845"/>
    <w:rsid w:val="00BF32F8"/>
    <w:rsid w:val="00BF7C47"/>
    <w:rsid w:val="00C123AB"/>
    <w:rsid w:val="00C12C60"/>
    <w:rsid w:val="00C13AFA"/>
    <w:rsid w:val="00C20551"/>
    <w:rsid w:val="00C33433"/>
    <w:rsid w:val="00C400EF"/>
    <w:rsid w:val="00C42CA6"/>
    <w:rsid w:val="00C62BC5"/>
    <w:rsid w:val="00C82FBA"/>
    <w:rsid w:val="00CA3E4F"/>
    <w:rsid w:val="00CB1AEC"/>
    <w:rsid w:val="00CB54CE"/>
    <w:rsid w:val="00CB641B"/>
    <w:rsid w:val="00CC3C0A"/>
    <w:rsid w:val="00CD085B"/>
    <w:rsid w:val="00CE1661"/>
    <w:rsid w:val="00CE3233"/>
    <w:rsid w:val="00CF2B3E"/>
    <w:rsid w:val="00CF6C70"/>
    <w:rsid w:val="00D062F8"/>
    <w:rsid w:val="00D17AC4"/>
    <w:rsid w:val="00D27427"/>
    <w:rsid w:val="00D32846"/>
    <w:rsid w:val="00D35346"/>
    <w:rsid w:val="00D36645"/>
    <w:rsid w:val="00D40B99"/>
    <w:rsid w:val="00D46D8F"/>
    <w:rsid w:val="00D47653"/>
    <w:rsid w:val="00D60CD7"/>
    <w:rsid w:val="00D6527D"/>
    <w:rsid w:val="00D665E1"/>
    <w:rsid w:val="00D7418C"/>
    <w:rsid w:val="00D86626"/>
    <w:rsid w:val="00D9256A"/>
    <w:rsid w:val="00D96442"/>
    <w:rsid w:val="00DA4774"/>
    <w:rsid w:val="00DB5DFA"/>
    <w:rsid w:val="00DC673E"/>
    <w:rsid w:val="00DD05DC"/>
    <w:rsid w:val="00DD12DC"/>
    <w:rsid w:val="00DD264D"/>
    <w:rsid w:val="00DD5019"/>
    <w:rsid w:val="00DE4057"/>
    <w:rsid w:val="00DF0D18"/>
    <w:rsid w:val="00E006EB"/>
    <w:rsid w:val="00E02D6A"/>
    <w:rsid w:val="00E477EE"/>
    <w:rsid w:val="00E53604"/>
    <w:rsid w:val="00E57903"/>
    <w:rsid w:val="00E74570"/>
    <w:rsid w:val="00E814A5"/>
    <w:rsid w:val="00E84975"/>
    <w:rsid w:val="00E91575"/>
    <w:rsid w:val="00E92CED"/>
    <w:rsid w:val="00E944E9"/>
    <w:rsid w:val="00EA0C61"/>
    <w:rsid w:val="00EA7AA7"/>
    <w:rsid w:val="00EB43C7"/>
    <w:rsid w:val="00EB5A3E"/>
    <w:rsid w:val="00ED5664"/>
    <w:rsid w:val="00EE121E"/>
    <w:rsid w:val="00F059D2"/>
    <w:rsid w:val="00F17DC9"/>
    <w:rsid w:val="00F23209"/>
    <w:rsid w:val="00F366FC"/>
    <w:rsid w:val="00F44C9C"/>
    <w:rsid w:val="00F51CFD"/>
    <w:rsid w:val="00F52E03"/>
    <w:rsid w:val="00F578DE"/>
    <w:rsid w:val="00F91748"/>
    <w:rsid w:val="00FA6950"/>
    <w:rsid w:val="00FB12C3"/>
    <w:rsid w:val="00FC1251"/>
    <w:rsid w:val="00FC6AB5"/>
    <w:rsid w:val="00FF433F"/>
    <w:rsid w:val="00FF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68A07"/>
  <w15:chartTrackingRefBased/>
  <w15:docId w15:val="{76569517-F5C7-43D0-B7A1-655B27D8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20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0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7AC4"/>
    <w:rPr>
      <w:b/>
      <w:bCs/>
    </w:rPr>
  </w:style>
  <w:style w:type="paragraph" w:styleId="NoSpacing">
    <w:name w:val="No Spacing"/>
    <w:qFormat/>
    <w:rsid w:val="00D17AC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17AC4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D17AC4"/>
    <w:rPr>
      <w:color w:val="0000FF"/>
      <w:u w:val="single"/>
    </w:rPr>
  </w:style>
  <w:style w:type="paragraph" w:styleId="ListParagraph">
    <w:name w:val="List Paragraph"/>
    <w:basedOn w:val="Normal"/>
    <w:qFormat/>
    <w:rsid w:val="00F578D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72E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C3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E20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1">
    <w:name w:val="Title1"/>
    <w:basedOn w:val="DefaultParagraphFont"/>
    <w:rsid w:val="001E2028"/>
  </w:style>
  <w:style w:type="character" w:customStyle="1" w:styleId="Subtitle1">
    <w:name w:val="Subtitle1"/>
    <w:basedOn w:val="DefaultParagraphFont"/>
    <w:rsid w:val="001E2028"/>
  </w:style>
  <w:style w:type="character" w:customStyle="1" w:styleId="Heading2Char">
    <w:name w:val="Heading 2 Char"/>
    <w:basedOn w:val="DefaultParagraphFont"/>
    <w:link w:val="Heading2"/>
    <w:uiPriority w:val="9"/>
    <w:semiHidden/>
    <w:rsid w:val="001E20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ova-e-listitem">
    <w:name w:val="nova-e-list__item"/>
    <w:basedOn w:val="Normal"/>
    <w:rsid w:val="00120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ournaltitle">
    <w:name w:val="journaltitle"/>
    <w:basedOn w:val="DefaultParagraphFont"/>
    <w:rsid w:val="00066E3C"/>
  </w:style>
  <w:style w:type="character" w:customStyle="1" w:styleId="articlecitationvolume">
    <w:name w:val="articlecitation_volume"/>
    <w:basedOn w:val="DefaultParagraphFont"/>
    <w:rsid w:val="00066E3C"/>
  </w:style>
  <w:style w:type="character" w:customStyle="1" w:styleId="articlecitationpages">
    <w:name w:val="articlecitation_pages"/>
    <w:basedOn w:val="DefaultParagraphFont"/>
    <w:rsid w:val="00066E3C"/>
  </w:style>
  <w:style w:type="character" w:styleId="Emphasis">
    <w:name w:val="Emphasis"/>
    <w:basedOn w:val="DefaultParagraphFont"/>
    <w:uiPriority w:val="20"/>
    <w:qFormat/>
    <w:rsid w:val="006E7524"/>
    <w:rPr>
      <w:i/>
      <w:iCs/>
    </w:rPr>
  </w:style>
  <w:style w:type="paragraph" w:customStyle="1" w:styleId="text">
    <w:name w:val="text"/>
    <w:basedOn w:val="Normal"/>
    <w:rsid w:val="007D4921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itle-text">
    <w:name w:val="title-text"/>
    <w:basedOn w:val="DefaultParagraphFont"/>
    <w:rsid w:val="00E006EB"/>
  </w:style>
  <w:style w:type="character" w:customStyle="1" w:styleId="size-m">
    <w:name w:val="size-m"/>
    <w:basedOn w:val="DefaultParagraphFont"/>
    <w:rsid w:val="00E006EB"/>
  </w:style>
  <w:style w:type="character" w:customStyle="1" w:styleId="sr-only">
    <w:name w:val="sr-only"/>
    <w:basedOn w:val="DefaultParagraphFont"/>
    <w:rsid w:val="00A76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85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0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CD931-CFCD-4890-A724-F36542EEF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8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vedant</cp:lastModifiedBy>
  <cp:revision>9</cp:revision>
  <cp:lastPrinted>2018-07-05T05:37:00Z</cp:lastPrinted>
  <dcterms:created xsi:type="dcterms:W3CDTF">2022-09-08T18:45:00Z</dcterms:created>
  <dcterms:modified xsi:type="dcterms:W3CDTF">2022-09-12T07:22:00Z</dcterms:modified>
</cp:coreProperties>
</file>