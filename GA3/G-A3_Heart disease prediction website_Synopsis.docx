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E325" w14:textId="3AE980AC" w:rsidR="00FF433F" w:rsidRPr="00635188" w:rsidRDefault="00635188" w:rsidP="00635188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B6FC5EB" wp14:editId="1977DF58">
            <wp:extent cx="6652260" cy="891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85C2" w14:textId="3F71D6B9" w:rsidR="00FF433F" w:rsidRDefault="00FF433F" w:rsidP="00852DC5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2A66E1A6" w14:textId="7207B53F" w:rsidR="0089405C" w:rsidRPr="004F6085" w:rsidRDefault="00EB43C7" w:rsidP="0089405C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  <w:r w:rsidRPr="004F6085"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  <w:t>Introduction</w:t>
      </w:r>
    </w:p>
    <w:p w14:paraId="2CC11A30" w14:textId="77777777" w:rsidR="0089405C" w:rsidRPr="0089405C" w:rsidRDefault="0089405C" w:rsidP="0089405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iCs/>
          <w:color w:val="404040" w:themeColor="text1" w:themeTint="BF"/>
          <w:sz w:val="52"/>
          <w:szCs w:val="52"/>
        </w:rPr>
      </w:pPr>
    </w:p>
    <w:p w14:paraId="4BA8672B" w14:textId="2EB3C395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 xml:space="preserve">It might have happened so many times that you or someone yours need doctors help immediately, but they are not available due to some reason. </w:t>
      </w:r>
    </w:p>
    <w:p w14:paraId="4162EB1E" w14:textId="06D9DC0B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3761D751" w14:textId="77777777" w:rsidR="007A41CA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>The Heart Disease Prediction application is an end user support and online consultation project.</w:t>
      </w:r>
    </w:p>
    <w:p w14:paraId="168AB617" w14:textId="0AE2BC63" w:rsidR="0089405C" w:rsidRPr="004F6085" w:rsidRDefault="0089405C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  <w:r w:rsidRPr="004F6085">
        <w:rPr>
          <w:sz w:val="24"/>
          <w:szCs w:val="24"/>
        </w:rPr>
        <w:t xml:space="preserve"> </w:t>
      </w:r>
    </w:p>
    <w:p w14:paraId="62783F2F" w14:textId="77777777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>Here, we propose a web application that allows users to get instant guidance on their heart disease through an intelligent system online.</w:t>
      </w:r>
    </w:p>
    <w:p w14:paraId="4568E6DD" w14:textId="77777777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3A1CDC12" w14:textId="3F8DFE7D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 xml:space="preserve">The application is fed with various details and the heart disease associated with those details. </w:t>
      </w:r>
    </w:p>
    <w:p w14:paraId="58690F2D" w14:textId="77777777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00336AE5" w14:textId="646D83E0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 xml:space="preserve">The application allows user to share their heart related issues. </w:t>
      </w:r>
    </w:p>
    <w:p w14:paraId="06887425" w14:textId="77777777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4F988A30" w14:textId="51781347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 xml:space="preserve">It then processes user specific details to check for various illness that could be associated with it. </w:t>
      </w:r>
    </w:p>
    <w:p w14:paraId="1304C971" w14:textId="77777777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2D7915A4" w14:textId="6EDB3FC6" w:rsidR="0089405C" w:rsidRPr="004F6085" w:rsidRDefault="0089405C" w:rsidP="007A41CA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 xml:space="preserve">Here we use some special Algorithms </w:t>
      </w:r>
      <w:r w:rsidR="007A41CA" w:rsidRPr="004F6085">
        <w:rPr>
          <w:sz w:val="24"/>
          <w:szCs w:val="24"/>
        </w:rPr>
        <w:t>which analyses the details of the user and predict whether he has heart disease or not.</w:t>
      </w:r>
      <w:r w:rsidRPr="004F6085">
        <w:rPr>
          <w:sz w:val="24"/>
          <w:szCs w:val="24"/>
        </w:rPr>
        <w:t xml:space="preserve"> </w:t>
      </w:r>
    </w:p>
    <w:p w14:paraId="4779CA56" w14:textId="77777777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194002BB" w14:textId="39B09CBD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>The system can be use in case of emergency.</w:t>
      </w:r>
    </w:p>
    <w:p w14:paraId="0A1CD4C4" w14:textId="77777777" w:rsidR="00EB43C7" w:rsidRPr="00EB43C7" w:rsidRDefault="00EB43C7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52"/>
          <w:szCs w:val="52"/>
        </w:rPr>
      </w:pPr>
    </w:p>
    <w:p w14:paraId="57759072" w14:textId="77777777" w:rsidR="00D062F8" w:rsidRDefault="00D062F8" w:rsidP="00D062F8">
      <w:pPr>
        <w:pStyle w:val="NoSpacing"/>
        <w:spacing w:line="360" w:lineRule="auto"/>
        <w:ind w:firstLine="720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DF37603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2E9982EF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1F5A5661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701C02A4" w14:textId="77777777" w:rsidR="004F6085" w:rsidRDefault="004F6085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3DE3FA5A" w14:textId="77777777" w:rsidR="004F6085" w:rsidRDefault="004F6085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48083876" w14:textId="77777777" w:rsidR="004F6085" w:rsidRDefault="004F6085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7B12711C" w14:textId="6E081B32" w:rsidR="00AC0392" w:rsidRPr="004F6085" w:rsidRDefault="00F91748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  <w:r w:rsidRPr="004F6085">
        <w:rPr>
          <w:rStyle w:val="SubtleEmphasis"/>
          <w:rFonts w:ascii="Times New Roman" w:hAnsi="Times New Roman"/>
          <w:b/>
          <w:i w:val="0"/>
          <w:sz w:val="32"/>
          <w:szCs w:val="32"/>
        </w:rPr>
        <w:lastRenderedPageBreak/>
        <w:t>Technologies</w:t>
      </w:r>
    </w:p>
    <w:p w14:paraId="682A00C7" w14:textId="77777777" w:rsidR="00852DC5" w:rsidRDefault="00852DC5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52"/>
          <w:szCs w:val="52"/>
        </w:rPr>
      </w:pPr>
    </w:p>
    <w:p w14:paraId="60486777" w14:textId="77777777" w:rsidR="00F91748" w:rsidRPr="008017B5" w:rsidRDefault="00F91748" w:rsidP="00F91748">
      <w:pPr>
        <w:pStyle w:val="NoSpacing"/>
        <w:spacing w:line="360" w:lineRule="auto"/>
        <w:rPr>
          <w:rStyle w:val="SubtleEmphasis"/>
          <w:rFonts w:ascii="Times New Roman" w:hAnsi="Times New Roman"/>
          <w:b/>
          <w:i w:val="0"/>
          <w:sz w:val="32"/>
          <w:szCs w:val="32"/>
        </w:rPr>
      </w:pPr>
      <w:r w:rsidRPr="008017B5">
        <w:rPr>
          <w:rStyle w:val="SubtleEmphasis"/>
          <w:rFonts w:ascii="Times New Roman" w:hAnsi="Times New Roman"/>
          <w:b/>
          <w:i w:val="0"/>
          <w:sz w:val="32"/>
          <w:szCs w:val="32"/>
        </w:rPr>
        <w:t xml:space="preserve">React: </w:t>
      </w:r>
    </w:p>
    <w:p w14:paraId="36952A40" w14:textId="54B63797" w:rsidR="00F91748" w:rsidRDefault="00F91748" w:rsidP="00F91748">
      <w:pPr>
        <w:pStyle w:val="NoSpacing"/>
        <w:spacing w:line="360" w:lineRule="auto"/>
        <w:rPr>
          <w:rStyle w:val="SubtleEmphasis"/>
          <w:rFonts w:ascii="Times New Roman" w:hAnsi="Times New Roman"/>
          <w:bCs/>
          <w:i w:val="0"/>
          <w:sz w:val="32"/>
          <w:szCs w:val="32"/>
        </w:rPr>
      </w:pPr>
      <w:r>
        <w:rPr>
          <w:rStyle w:val="SubtleEmphasis"/>
          <w:rFonts w:ascii="Times New Roman" w:hAnsi="Times New Roman"/>
          <w:bCs/>
          <w:i w:val="0"/>
          <w:sz w:val="32"/>
          <w:szCs w:val="32"/>
        </w:rPr>
        <w:t xml:space="preserve"> </w:t>
      </w:r>
      <w:r>
        <w:rPr>
          <w:rFonts w:ascii="Times New Roman" w:hAnsi="Times New Roman"/>
          <w:bCs/>
          <w:iCs/>
          <w:noProof/>
          <w:color w:val="404040" w:themeColor="text1" w:themeTint="BF"/>
          <w:sz w:val="32"/>
          <w:szCs w:val="32"/>
        </w:rPr>
        <w:drawing>
          <wp:inline distT="0" distB="0" distL="0" distR="0" wp14:anchorId="67E5A20C" wp14:editId="68E5D672">
            <wp:extent cx="783772" cy="41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62" cy="4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7188" w14:textId="5FC13145" w:rsidR="007A41CA" w:rsidRPr="004F6085" w:rsidRDefault="007A41CA" w:rsidP="00852DC5">
      <w:pPr>
        <w:pStyle w:val="NoSpacing"/>
        <w:spacing w:line="360" w:lineRule="auto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4F60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ReactJS is a declarative, efficient, and flexible JavaScript library for building reusable UI components. It is an open-source, component-based front</w:t>
      </w:r>
      <w:r w:rsidR="00843328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-</w:t>
      </w:r>
      <w:r w:rsidRPr="004F60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end library </w:t>
      </w:r>
    </w:p>
    <w:p w14:paraId="5B25AAB3" w14:textId="26EE7658" w:rsidR="008017B5" w:rsidRDefault="00843328" w:rsidP="00F91748">
      <w:pPr>
        <w:pStyle w:val="NoSpacing"/>
        <w:spacing w:line="360" w:lineRule="auto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Flask:</w:t>
      </w:r>
    </w:p>
    <w:p w14:paraId="51DC139C" w14:textId="150ACBF7" w:rsidR="008017B5" w:rsidRPr="001F12A9" w:rsidRDefault="008017B5" w:rsidP="00F91748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color w:val="404040" w:themeColor="text1" w:themeTint="BF"/>
          <w:sz w:val="32"/>
          <w:szCs w:val="32"/>
        </w:rPr>
        <w:drawing>
          <wp:inline distT="0" distB="0" distL="0" distR="0" wp14:anchorId="6039481E" wp14:editId="3F835896">
            <wp:extent cx="629920" cy="47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4083" w14:textId="77777777" w:rsidR="008017B5" w:rsidRDefault="008017B5" w:rsidP="00F91748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F2C9A12" w14:textId="4B971B43" w:rsidR="00DD12DC" w:rsidRPr="004F6085" w:rsidRDefault="00DD12DC" w:rsidP="008017B5">
      <w:pPr>
        <w:pStyle w:val="NoSpacing"/>
        <w:spacing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4F6085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Flask is an API of Python that allows us to build up web-applications. It was developed by Armin </w:t>
      </w:r>
      <w:proofErr w:type="spellStart"/>
      <w:r w:rsidRPr="004F6085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Ronacher</w:t>
      </w:r>
      <w:proofErr w:type="spellEnd"/>
      <w:r w:rsidRPr="004F6085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. </w:t>
      </w:r>
    </w:p>
    <w:p w14:paraId="7EFDACCE" w14:textId="5A2EFA2A" w:rsidR="00852DC5" w:rsidRPr="00843328" w:rsidRDefault="00843328" w:rsidP="008017B5">
      <w:pPr>
        <w:pStyle w:val="NoSpacing"/>
        <w:spacing w:line="360" w:lineRule="auto"/>
        <w:rPr>
          <w:rFonts w:ascii="Aharoni" w:hAnsi="Aharoni" w:cs="Aharoni"/>
          <w:b/>
          <w:bCs/>
          <w:color w:val="202122"/>
          <w:sz w:val="32"/>
          <w:szCs w:val="32"/>
          <w:shd w:val="clear" w:color="auto" w:fill="FFFFFF"/>
        </w:rPr>
      </w:pPr>
      <w:r w:rsidRPr="00843328">
        <w:rPr>
          <w:rFonts w:ascii="Aharoni" w:hAnsi="Aharoni" w:cs="Aharoni" w:hint="cs"/>
          <w:b/>
          <w:bCs/>
          <w:color w:val="202122"/>
          <w:sz w:val="32"/>
          <w:szCs w:val="32"/>
          <w:shd w:val="clear" w:color="auto" w:fill="FFFFFF"/>
        </w:rPr>
        <w:t>My SQL</w:t>
      </w:r>
      <w:r w:rsidR="00AA6CD1">
        <w:rPr>
          <w:rFonts w:ascii="Aharoni" w:hAnsi="Aharoni" w:cs="Aharoni"/>
          <w:b/>
          <w:bCs/>
          <w:color w:val="202122"/>
          <w:sz w:val="32"/>
          <w:szCs w:val="32"/>
          <w:shd w:val="clear" w:color="auto" w:fill="FFFFFF"/>
        </w:rPr>
        <w:t>:</w:t>
      </w:r>
    </w:p>
    <w:p w14:paraId="7C99F37F" w14:textId="50088A6F" w:rsidR="008017B5" w:rsidRPr="004F6085" w:rsidRDefault="003B33CF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24"/>
          <w:szCs w:val="24"/>
        </w:rPr>
      </w:pPr>
      <w:r w:rsidRPr="004F6085">
        <w:rPr>
          <w:rFonts w:ascii="Times New Roman" w:hAnsi="Times New Roman"/>
          <w:b/>
          <w:bCs/>
          <w:iCs/>
          <w:noProof/>
          <w:color w:val="404040" w:themeColor="text1" w:themeTint="BF"/>
          <w:sz w:val="24"/>
          <w:szCs w:val="24"/>
        </w:rPr>
        <w:drawing>
          <wp:inline distT="0" distB="0" distL="0" distR="0" wp14:anchorId="5BBB512B" wp14:editId="6E85FA8A">
            <wp:extent cx="802049" cy="47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859" cy="4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C572" w14:textId="1A7F3F20" w:rsidR="005868DB" w:rsidRPr="004F6085" w:rsidRDefault="00DD12DC" w:rsidP="00852DC5">
      <w:pPr>
        <w:pStyle w:val="NoSpacing"/>
        <w:spacing w:line="36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F6085">
        <w:rPr>
          <w:rFonts w:ascii="Verdana" w:hAnsi="Verdana"/>
          <w:color w:val="000000"/>
          <w:sz w:val="24"/>
          <w:szCs w:val="24"/>
          <w:shd w:val="clear" w:color="auto" w:fill="FFFFFF"/>
        </w:rPr>
        <w:t>MySQL is a very popular open-source relational database management system (RDBMS).</w:t>
      </w:r>
    </w:p>
    <w:p w14:paraId="551FDFA4" w14:textId="609F43CB" w:rsidR="00F059D2" w:rsidRDefault="00AA6CD1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  <w:r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>SK-learn:</w:t>
      </w:r>
    </w:p>
    <w:p w14:paraId="444AB6B6" w14:textId="7CC4E46D" w:rsidR="00F059D2" w:rsidRDefault="00F059D2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color w:val="404040" w:themeColor="text1" w:themeTint="BF"/>
          <w:sz w:val="32"/>
          <w:szCs w:val="32"/>
        </w:rPr>
        <w:drawing>
          <wp:inline distT="0" distB="0" distL="0" distR="0" wp14:anchorId="287C1918" wp14:editId="10B76C86">
            <wp:extent cx="1185646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73" cy="6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55CF" w14:textId="08A6C918" w:rsidR="005868DB" w:rsidRPr="004F6085" w:rsidRDefault="00F059D2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24"/>
          <w:szCs w:val="24"/>
        </w:rPr>
      </w:pPr>
      <w:r w:rsidRPr="004F6085">
        <w:rPr>
          <w:rFonts w:ascii="Arial" w:hAnsi="Arial" w:cs="Arial"/>
          <w:color w:val="000000"/>
          <w:sz w:val="24"/>
          <w:szCs w:val="24"/>
          <w:shd w:val="clear" w:color="auto" w:fill="FFFFFF"/>
        </w:rPr>
        <w:t>Scikit-learn (</w:t>
      </w:r>
      <w:proofErr w:type="spellStart"/>
      <w:r w:rsidRPr="004F6085">
        <w:rPr>
          <w:rFonts w:ascii="Arial" w:hAnsi="Arial" w:cs="Arial"/>
          <w:color w:val="000000"/>
          <w:sz w:val="24"/>
          <w:szCs w:val="24"/>
          <w:shd w:val="clear" w:color="auto" w:fill="FFFFFF"/>
        </w:rPr>
        <w:t>Sklearn</w:t>
      </w:r>
      <w:proofErr w:type="spellEnd"/>
      <w:r w:rsidRPr="004F608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is the most useful and robust library for machine learning in Python. </w:t>
      </w:r>
    </w:p>
    <w:p w14:paraId="16E01CB0" w14:textId="2EB95059" w:rsidR="005868DB" w:rsidRDefault="005868DB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64C39F4" w14:textId="05581465" w:rsidR="005868DB" w:rsidRDefault="005868DB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F13167F" w14:textId="3A52DBA1" w:rsidR="005868DB" w:rsidRDefault="005868DB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7C092FF" w14:textId="51D3FC81" w:rsidR="005868DB" w:rsidRDefault="005868DB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6F5237B1" w14:textId="2AC6B3C0" w:rsidR="005868DB" w:rsidRDefault="005868DB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03599666" w14:textId="2BB81EDB" w:rsidR="00023D83" w:rsidRPr="00AA6CD1" w:rsidRDefault="00023D83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  <w:r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lastRenderedPageBreak/>
        <w:t>Benefits</w:t>
      </w:r>
    </w:p>
    <w:p w14:paraId="4ECB5A7D" w14:textId="4B5BCD53" w:rsidR="00023D83" w:rsidRPr="00AA6CD1" w:rsidRDefault="00023D83" w:rsidP="00AA6CD1">
      <w:pPr>
        <w:suppressAutoHyphens/>
        <w:spacing w:after="0" w:line="360" w:lineRule="auto"/>
        <w:rPr>
          <w:sz w:val="24"/>
          <w:szCs w:val="24"/>
        </w:rPr>
      </w:pPr>
    </w:p>
    <w:p w14:paraId="5910CF69" w14:textId="3278562E" w:rsidR="00023D83" w:rsidRPr="00AA6CD1" w:rsidRDefault="00023D83" w:rsidP="00AA6CD1">
      <w:pPr>
        <w:numPr>
          <w:ilvl w:val="0"/>
          <w:numId w:val="40"/>
        </w:numPr>
        <w:suppressAutoHyphens/>
        <w:spacing w:after="0" w:line="360" w:lineRule="auto"/>
        <w:rPr>
          <w:sz w:val="24"/>
          <w:szCs w:val="24"/>
        </w:rPr>
      </w:pPr>
      <w:r w:rsidRPr="00AA6CD1">
        <w:rPr>
          <w:sz w:val="24"/>
          <w:szCs w:val="24"/>
        </w:rPr>
        <w:t xml:space="preserve">User can talk about their </w:t>
      </w:r>
      <w:proofErr w:type="gramStart"/>
      <w:r w:rsidRPr="00AA6CD1">
        <w:rPr>
          <w:sz w:val="24"/>
          <w:szCs w:val="24"/>
        </w:rPr>
        <w:t>Heart Disease</w:t>
      </w:r>
      <w:proofErr w:type="gramEnd"/>
      <w:r w:rsidRPr="00AA6CD1">
        <w:rPr>
          <w:sz w:val="24"/>
          <w:szCs w:val="24"/>
        </w:rPr>
        <w:t xml:space="preserve"> and get instant diagnosis.</w:t>
      </w:r>
    </w:p>
    <w:p w14:paraId="2C41D649" w14:textId="173A5DF0" w:rsidR="00567465" w:rsidRPr="00AA6CD1" w:rsidRDefault="00567465" w:rsidP="00AA6CD1">
      <w:pPr>
        <w:numPr>
          <w:ilvl w:val="0"/>
          <w:numId w:val="40"/>
        </w:numPr>
        <w:suppressAutoHyphens/>
        <w:spacing w:after="0" w:line="276" w:lineRule="auto"/>
        <w:rPr>
          <w:rFonts w:cs="Times New Roman"/>
          <w:bCs/>
          <w:sz w:val="24"/>
          <w:szCs w:val="24"/>
        </w:rPr>
      </w:pPr>
      <w:r w:rsidRPr="00AA6CD1">
        <w:rPr>
          <w:rFonts w:cs="Times New Roman"/>
          <w:bCs/>
          <w:sz w:val="24"/>
          <w:szCs w:val="24"/>
        </w:rPr>
        <w:t xml:space="preserve">Users Health details are collected which can be used to analyses another disease also. </w:t>
      </w:r>
    </w:p>
    <w:p w14:paraId="74F1DC33" w14:textId="65F612F3" w:rsidR="00023D83" w:rsidRPr="009E4C05" w:rsidRDefault="00023D83" w:rsidP="00AA6CD1">
      <w:pPr>
        <w:numPr>
          <w:ilvl w:val="0"/>
          <w:numId w:val="40"/>
        </w:numPr>
        <w:suppressAutoHyphens/>
        <w:spacing w:after="0" w:line="276" w:lineRule="auto"/>
        <w:rPr>
          <w:rFonts w:cs="Times New Roman"/>
          <w:b/>
          <w:sz w:val="32"/>
          <w:szCs w:val="32"/>
        </w:rPr>
      </w:pPr>
      <w:r w:rsidRPr="00AA6CD1">
        <w:rPr>
          <w:sz w:val="24"/>
          <w:szCs w:val="24"/>
        </w:rPr>
        <w:t>Very useful in case of emergency</w:t>
      </w:r>
      <w:r w:rsidRPr="009E4C05">
        <w:rPr>
          <w:sz w:val="32"/>
          <w:szCs w:val="32"/>
        </w:rPr>
        <w:t>.</w:t>
      </w:r>
    </w:p>
    <w:p w14:paraId="6853A492" w14:textId="6BDD6DAC" w:rsidR="00023D83" w:rsidRPr="009E4C05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24"/>
          <w:szCs w:val="24"/>
        </w:rPr>
      </w:pPr>
    </w:p>
    <w:p w14:paraId="28C54A42" w14:textId="77777777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4C9FEFDE" w14:textId="2EC1FFBA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637C4182" w14:textId="30EA083F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D4B2192" w14:textId="665398DB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301BF9F4" w14:textId="3C50CACD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0280E70E" w14:textId="262CA9A0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A74390B" w14:textId="77BD2446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2E2583FF" w14:textId="277DD76E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21BE5EAB" w14:textId="1F429972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59055D4A" w14:textId="3DD8C689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404549C4" w14:textId="3D2BAF6E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4FF5F6E3" w14:textId="2A0D39D5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58707246" w14:textId="6CDCD5B9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6F00026E" w14:textId="6E6A2946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79BE513F" w14:textId="153FD09B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748A8124" w14:textId="77777777" w:rsidR="00AA6CD1" w:rsidRDefault="00AA6CD1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2CC655A5" w14:textId="77777777" w:rsidR="00AA6CD1" w:rsidRDefault="00AA6CD1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0ADADCCF" w14:textId="77777777" w:rsidR="00AA6CD1" w:rsidRDefault="00AA6CD1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34B27CFF" w14:textId="77777777" w:rsidR="00AA6CD1" w:rsidRDefault="00AA6CD1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38F23A8E" w14:textId="77777777" w:rsidR="00AA6CD1" w:rsidRDefault="00AA6CD1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03E2345C" w14:textId="77777777" w:rsidR="00635188" w:rsidRDefault="00635188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47A45DA1" w14:textId="2AB88565" w:rsidR="003B33CF" w:rsidRPr="00AA6CD1" w:rsidRDefault="003B33CF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  <w:r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lastRenderedPageBreak/>
        <w:t>Hard</w:t>
      </w:r>
      <w:r w:rsidR="000856EB"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>w</w:t>
      </w:r>
      <w:r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 xml:space="preserve">are </w:t>
      </w:r>
      <w:r w:rsidR="000C448C"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 xml:space="preserve">&amp; Software </w:t>
      </w:r>
      <w:r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>Used</w:t>
      </w:r>
    </w:p>
    <w:p w14:paraId="3D158B1C" w14:textId="77777777" w:rsidR="00A61E34" w:rsidRDefault="00A61E34" w:rsidP="008017B5">
      <w:pPr>
        <w:pStyle w:val="NoSpacing"/>
        <w:spacing w:line="360" w:lineRule="auto"/>
        <w:rPr>
          <w:rStyle w:val="SubtleEmphasis"/>
          <w:rFonts w:ascii="Times New Roman" w:hAnsi="Times New Roman"/>
          <w:i w:val="0"/>
          <w:sz w:val="40"/>
          <w:szCs w:val="40"/>
        </w:rPr>
      </w:pPr>
    </w:p>
    <w:p w14:paraId="0C7E2D85" w14:textId="77777777" w:rsidR="00A61E34" w:rsidRDefault="00A61E34" w:rsidP="008017B5">
      <w:pPr>
        <w:pStyle w:val="NoSpacing"/>
        <w:spacing w:line="360" w:lineRule="auto"/>
        <w:rPr>
          <w:rStyle w:val="SubtleEmphasis"/>
          <w:rFonts w:ascii="Times New Roman" w:hAnsi="Times New Roman"/>
          <w:i w:val="0"/>
          <w:sz w:val="40"/>
          <w:szCs w:val="40"/>
        </w:rPr>
      </w:pPr>
    </w:p>
    <w:p w14:paraId="5CDFD522" w14:textId="7E8697E5" w:rsidR="003B33CF" w:rsidRPr="00AA6CD1" w:rsidRDefault="003B33CF" w:rsidP="00AA6CD1">
      <w:pPr>
        <w:pStyle w:val="ListParagraph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*</w:t>
      </w:r>
      <w:r w:rsidR="000C448C" w:rsidRPr="00AA6CD1">
        <w:rPr>
          <w:rStyle w:val="SubtleEmphasis"/>
          <w:rFonts w:ascii="Times New Roman" w:hAnsi="Times New Roman"/>
          <w:i w:val="0"/>
          <w:sz w:val="24"/>
          <w:szCs w:val="24"/>
        </w:rPr>
        <w:t>Operating System:</w:t>
      </w:r>
      <w:r w:rsidR="004F7E0A"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</w:t>
      </w: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Window 10</w:t>
      </w:r>
    </w:p>
    <w:p w14:paraId="52E07670" w14:textId="6F917AEC" w:rsidR="003B33CF" w:rsidRPr="00AA6CD1" w:rsidRDefault="003B33CF" w:rsidP="00AA6CD1">
      <w:pPr>
        <w:pStyle w:val="ListParagraph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*</w:t>
      </w:r>
      <w:r w:rsidR="004F7E0A"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</w:t>
      </w:r>
      <w:proofErr w:type="gramStart"/>
      <w:r w:rsidR="004F7E0A" w:rsidRPr="00AA6CD1">
        <w:rPr>
          <w:rStyle w:val="SubtleEmphasis"/>
          <w:rFonts w:ascii="Times New Roman" w:hAnsi="Times New Roman"/>
          <w:i w:val="0"/>
          <w:sz w:val="24"/>
          <w:szCs w:val="24"/>
        </w:rPr>
        <w:t>Processor</w:t>
      </w:r>
      <w:r w:rsidR="00023D83"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:</w:t>
      </w:r>
      <w:proofErr w:type="gramEnd"/>
      <w:r w:rsidR="004F7E0A"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 Intel core™ i5-10210U CPU @ 1.60GHz 2.11 GHz</w:t>
      </w:r>
    </w:p>
    <w:p w14:paraId="3DC67F34" w14:textId="67376232" w:rsidR="004F7E0A" w:rsidRPr="00AA6CD1" w:rsidRDefault="004F7E0A" w:rsidP="00AA6CD1">
      <w:pPr>
        <w:pStyle w:val="ListParagraph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* System </w:t>
      </w:r>
      <w:proofErr w:type="gramStart"/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Type</w:t>
      </w:r>
      <w:r w:rsidR="00023D83"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:</w:t>
      </w:r>
      <w:proofErr w:type="gramEnd"/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64 bit</w:t>
      </w:r>
    </w:p>
    <w:p w14:paraId="4DF5767D" w14:textId="19C6A4F5" w:rsidR="000C448C" w:rsidRPr="00AA6CD1" w:rsidRDefault="000C448C" w:rsidP="00AA6CD1">
      <w:pPr>
        <w:pStyle w:val="ListParagraph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*</w:t>
      </w:r>
      <w:proofErr w:type="gramStart"/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IDE :</w:t>
      </w:r>
      <w:proofErr w:type="gramEnd"/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V</w:t>
      </w:r>
      <w:r w:rsidR="00023D83" w:rsidRPr="00AA6CD1">
        <w:rPr>
          <w:rStyle w:val="SubtleEmphasis"/>
          <w:rFonts w:ascii="Times New Roman" w:hAnsi="Times New Roman"/>
          <w:i w:val="0"/>
          <w:sz w:val="24"/>
          <w:szCs w:val="24"/>
        </w:rPr>
        <w:t>S</w:t>
      </w: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code,</w:t>
      </w:r>
      <w:r w:rsidR="00023D83" w:rsidRPr="00AA6CD1">
        <w:rPr>
          <w:rStyle w:val="SubtleEmphasis"/>
          <w:rFonts w:ascii="Times New Roman" w:hAnsi="Times New Roman"/>
          <w:i w:val="0"/>
          <w:sz w:val="24"/>
          <w:szCs w:val="24"/>
        </w:rPr>
        <w:t>P</w:t>
      </w: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ycharm</w:t>
      </w:r>
      <w:proofErr w:type="spellEnd"/>
      <w:r w:rsidR="00023D83" w:rsidRPr="00AA6CD1">
        <w:rPr>
          <w:rStyle w:val="SubtleEmphasis"/>
          <w:rFonts w:ascii="Times New Roman" w:hAnsi="Times New Roman"/>
          <w:i w:val="0"/>
          <w:sz w:val="24"/>
          <w:szCs w:val="24"/>
        </w:rPr>
        <w:t>.</w:t>
      </w:r>
    </w:p>
    <w:p w14:paraId="657ECE49" w14:textId="2AFA0E44" w:rsidR="000C448C" w:rsidRDefault="000C448C" w:rsidP="008017B5">
      <w:pPr>
        <w:pStyle w:val="NoSpacing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</w:p>
    <w:p w14:paraId="560220FE" w14:textId="77777777" w:rsidR="00635188" w:rsidRDefault="00635188" w:rsidP="008017B5">
      <w:pPr>
        <w:pStyle w:val="NoSpacing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</w:p>
    <w:p w14:paraId="526FEBA2" w14:textId="76DAD1FB" w:rsidR="00F578DE" w:rsidRDefault="00F578DE" w:rsidP="004F7E0A">
      <w:pPr>
        <w:rPr>
          <w:rFonts w:ascii="Times New Roman" w:hAnsi="Times New Roman" w:cs="Times New Roman"/>
          <w:sz w:val="24"/>
          <w:szCs w:val="24"/>
        </w:rPr>
      </w:pPr>
    </w:p>
    <w:p w14:paraId="43B68B6F" w14:textId="39E62676" w:rsidR="000856EB" w:rsidRDefault="000856EB" w:rsidP="004F7E0A">
      <w:pPr>
        <w:rPr>
          <w:rFonts w:ascii="Times New Roman" w:hAnsi="Times New Roman" w:cs="Times New Roman"/>
          <w:sz w:val="24"/>
          <w:szCs w:val="24"/>
        </w:rPr>
      </w:pPr>
    </w:p>
    <w:p w14:paraId="4D5E5C1A" w14:textId="3800261D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78C30A1D" w14:textId="6D67E3BB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45987E09" w14:textId="0627F7EA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465E7AEA" w14:textId="319E319C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1CE1F5E8" w14:textId="23A37CA8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51F1F56C" w14:textId="4A611982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0A1C71F0" w14:textId="004BB246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7302CFBD" w14:textId="4DE87B39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6ACC21C8" w14:textId="3438DAF6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0434D907" w14:textId="7A7683DB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2FAD701B" w14:textId="2BB285EA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7AC82E22" w14:textId="6C9EBD2B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20CC0D57" w14:textId="4F2879AD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5ED0CF17" w14:textId="0BA59F1E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28F310C2" w14:textId="3FBD360C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58CF49BE" w14:textId="4852B854" w:rsidR="00AA6CD1" w:rsidRDefault="00AA6CD1" w:rsidP="004F7E0A">
      <w:pPr>
        <w:rPr>
          <w:rFonts w:ascii="Times New Roman" w:hAnsi="Times New Roman" w:cs="Times New Roman"/>
          <w:sz w:val="24"/>
          <w:szCs w:val="24"/>
        </w:rPr>
      </w:pPr>
    </w:p>
    <w:p w14:paraId="287639AC" w14:textId="5A8F3614" w:rsidR="00AA6CD1" w:rsidRDefault="00AA6CD1" w:rsidP="004F7E0A">
      <w:pPr>
        <w:rPr>
          <w:rFonts w:ascii="Times New Roman" w:hAnsi="Times New Roman" w:cs="Times New Roman"/>
          <w:sz w:val="24"/>
          <w:szCs w:val="24"/>
        </w:rPr>
      </w:pPr>
    </w:p>
    <w:p w14:paraId="431A78C1" w14:textId="77777777" w:rsidR="00AA6CD1" w:rsidRDefault="00AA6CD1" w:rsidP="004F7E0A">
      <w:pPr>
        <w:rPr>
          <w:rFonts w:ascii="Times New Roman" w:hAnsi="Times New Roman" w:cs="Times New Roman"/>
          <w:sz w:val="24"/>
          <w:szCs w:val="24"/>
        </w:rPr>
      </w:pPr>
    </w:p>
    <w:p w14:paraId="57525BD3" w14:textId="77777777" w:rsidR="00AA6CD1" w:rsidRDefault="00AA6CD1" w:rsidP="004F7E0A">
      <w:pPr>
        <w:rPr>
          <w:rFonts w:ascii="Times New Roman" w:hAnsi="Times New Roman" w:cs="Times New Roman"/>
          <w:sz w:val="24"/>
          <w:szCs w:val="24"/>
        </w:rPr>
      </w:pPr>
    </w:p>
    <w:p w14:paraId="382F0D33" w14:textId="001A28C2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4058E4B3" w14:textId="6DBD19AA" w:rsidR="00A61E34" w:rsidRPr="00AA6CD1" w:rsidRDefault="000C448C" w:rsidP="00635188">
      <w:pPr>
        <w:jc w:val="center"/>
        <w:rPr>
          <w:b/>
          <w:bCs/>
          <w:sz w:val="32"/>
          <w:szCs w:val="32"/>
        </w:rPr>
      </w:pPr>
      <w:r w:rsidRPr="00AA6CD1">
        <w:rPr>
          <w:b/>
          <w:bCs/>
          <w:sz w:val="32"/>
          <w:szCs w:val="32"/>
        </w:rPr>
        <w:t>The system comprises of 2 major modules as follows:</w:t>
      </w:r>
    </w:p>
    <w:p w14:paraId="0A8E8B98" w14:textId="77777777" w:rsidR="00AA6CD1" w:rsidRPr="00AA6CD1" w:rsidRDefault="00AA6CD1" w:rsidP="00AA6CD1">
      <w:pPr>
        <w:rPr>
          <w:b/>
          <w:bCs/>
          <w:sz w:val="32"/>
          <w:szCs w:val="32"/>
          <w:u w:val="single"/>
        </w:rPr>
      </w:pPr>
    </w:p>
    <w:p w14:paraId="3FF1D0EF" w14:textId="6E8D5DEB" w:rsidR="000C448C" w:rsidRPr="00AA6CD1" w:rsidRDefault="000C448C" w:rsidP="000C448C">
      <w:pPr>
        <w:pStyle w:val="ListParagraph"/>
        <w:numPr>
          <w:ilvl w:val="0"/>
          <w:numId w:val="34"/>
        </w:numPr>
        <w:suppressAutoHyphens/>
        <w:spacing w:line="360" w:lineRule="auto"/>
        <w:rPr>
          <w:sz w:val="24"/>
          <w:szCs w:val="24"/>
        </w:rPr>
      </w:pPr>
      <w:r w:rsidRPr="00AA6CD1">
        <w:rPr>
          <w:b/>
          <w:sz w:val="24"/>
          <w:szCs w:val="24"/>
        </w:rPr>
        <w:t>Admin Module</w:t>
      </w:r>
    </w:p>
    <w:p w14:paraId="1D322353" w14:textId="7251A617" w:rsidR="000C448C" w:rsidRPr="00AA6CD1" w:rsidRDefault="000C448C" w:rsidP="000C448C">
      <w:pPr>
        <w:pStyle w:val="ListParagraph"/>
        <w:numPr>
          <w:ilvl w:val="0"/>
          <w:numId w:val="35"/>
        </w:numPr>
        <w:suppressAutoHyphens/>
        <w:spacing w:line="276" w:lineRule="auto"/>
        <w:ind w:left="720"/>
        <w:rPr>
          <w:sz w:val="24"/>
          <w:szCs w:val="24"/>
        </w:rPr>
      </w:pPr>
      <w:r w:rsidRPr="00AA6CD1">
        <w:rPr>
          <w:sz w:val="24"/>
          <w:szCs w:val="24"/>
        </w:rPr>
        <w:t>Add Training Data</w:t>
      </w:r>
    </w:p>
    <w:p w14:paraId="2781EC63" w14:textId="77777777" w:rsidR="000C448C" w:rsidRPr="00AA6CD1" w:rsidRDefault="000C448C" w:rsidP="000C448C">
      <w:pPr>
        <w:pStyle w:val="ListParagraph"/>
        <w:numPr>
          <w:ilvl w:val="0"/>
          <w:numId w:val="35"/>
        </w:numPr>
        <w:suppressAutoHyphens/>
        <w:spacing w:line="276" w:lineRule="auto"/>
        <w:ind w:left="720"/>
        <w:rPr>
          <w:sz w:val="24"/>
          <w:szCs w:val="24"/>
        </w:rPr>
      </w:pPr>
      <w:r w:rsidRPr="00AA6CD1">
        <w:rPr>
          <w:sz w:val="24"/>
          <w:szCs w:val="24"/>
        </w:rPr>
        <w:t>View User Details</w:t>
      </w:r>
    </w:p>
    <w:p w14:paraId="13811A60" w14:textId="5EEEF9AC" w:rsidR="000C448C" w:rsidRPr="00AA6CD1" w:rsidRDefault="000C448C" w:rsidP="000C448C">
      <w:pPr>
        <w:pStyle w:val="ListParagraph"/>
        <w:numPr>
          <w:ilvl w:val="0"/>
          <w:numId w:val="35"/>
        </w:numPr>
        <w:suppressAutoHyphens/>
        <w:spacing w:line="276" w:lineRule="auto"/>
        <w:ind w:left="720"/>
        <w:rPr>
          <w:sz w:val="24"/>
          <w:szCs w:val="24"/>
        </w:rPr>
      </w:pPr>
      <w:r w:rsidRPr="00AA6CD1">
        <w:rPr>
          <w:sz w:val="24"/>
          <w:szCs w:val="24"/>
        </w:rPr>
        <w:t>View Feedback</w:t>
      </w:r>
    </w:p>
    <w:p w14:paraId="21BFF99A" w14:textId="182A435B" w:rsidR="00A61E34" w:rsidRPr="00AA6CD1" w:rsidRDefault="000C448C" w:rsidP="00AA6CD1">
      <w:pPr>
        <w:pStyle w:val="ListParagraph"/>
        <w:numPr>
          <w:ilvl w:val="0"/>
          <w:numId w:val="35"/>
        </w:numPr>
        <w:suppressAutoHyphens/>
        <w:spacing w:line="276" w:lineRule="auto"/>
        <w:ind w:left="720"/>
        <w:rPr>
          <w:b/>
          <w:sz w:val="24"/>
          <w:szCs w:val="24"/>
        </w:rPr>
      </w:pPr>
      <w:r w:rsidRPr="00AA6CD1">
        <w:rPr>
          <w:sz w:val="24"/>
          <w:szCs w:val="24"/>
        </w:rPr>
        <w:t>View Training Data</w:t>
      </w:r>
    </w:p>
    <w:p w14:paraId="2866AB10" w14:textId="77777777" w:rsidR="00AA6CD1" w:rsidRPr="00AA6CD1" w:rsidRDefault="00AA6CD1" w:rsidP="00AA6CD1">
      <w:pPr>
        <w:suppressAutoHyphens/>
        <w:spacing w:line="276" w:lineRule="auto"/>
        <w:ind w:left="360"/>
        <w:rPr>
          <w:b/>
          <w:sz w:val="24"/>
          <w:szCs w:val="24"/>
        </w:rPr>
      </w:pPr>
    </w:p>
    <w:p w14:paraId="4E3B88E2" w14:textId="3F08BB19" w:rsidR="000C448C" w:rsidRPr="00AA6CD1" w:rsidRDefault="000C448C" w:rsidP="000C448C">
      <w:pPr>
        <w:pStyle w:val="ListParagraph"/>
        <w:numPr>
          <w:ilvl w:val="0"/>
          <w:numId w:val="34"/>
        </w:numPr>
        <w:suppressAutoHyphens/>
        <w:spacing w:line="360" w:lineRule="auto"/>
        <w:rPr>
          <w:sz w:val="24"/>
          <w:szCs w:val="24"/>
        </w:rPr>
      </w:pPr>
      <w:r w:rsidRPr="00AA6CD1">
        <w:rPr>
          <w:b/>
          <w:sz w:val="24"/>
          <w:szCs w:val="24"/>
        </w:rPr>
        <w:t>User Module</w:t>
      </w:r>
    </w:p>
    <w:p w14:paraId="5CFF16A6" w14:textId="77777777" w:rsidR="000C448C" w:rsidRPr="00AA6CD1" w:rsidRDefault="000C448C" w:rsidP="00B27E57">
      <w:pPr>
        <w:pStyle w:val="ListParagraph"/>
        <w:numPr>
          <w:ilvl w:val="0"/>
          <w:numId w:val="28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Register (With Details like Age, Sex, etc.)</w:t>
      </w:r>
    </w:p>
    <w:p w14:paraId="4114C242" w14:textId="77777777" w:rsidR="000C448C" w:rsidRPr="00AA6CD1" w:rsidRDefault="000C448C" w:rsidP="00B27E57">
      <w:pPr>
        <w:pStyle w:val="ListParagraph"/>
        <w:numPr>
          <w:ilvl w:val="0"/>
          <w:numId w:val="28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Check Heart (By providing Details like</w:t>
      </w:r>
    </w:p>
    <w:p w14:paraId="546D43A7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Age in Year</w:t>
      </w:r>
    </w:p>
    <w:p w14:paraId="7EC94A29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Gender</w:t>
      </w:r>
    </w:p>
    <w:p w14:paraId="0B2F07B3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Chest Pain Type</w:t>
      </w:r>
    </w:p>
    <w:p w14:paraId="26471ACC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Fasting Blood Sugar</w:t>
      </w:r>
    </w:p>
    <w:p w14:paraId="10DBC380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 xml:space="preserve">Resting Electrographic </w:t>
      </w:r>
      <w:proofErr w:type="gramStart"/>
      <w:r w:rsidRPr="00AA6CD1">
        <w:rPr>
          <w:sz w:val="24"/>
          <w:szCs w:val="24"/>
        </w:rPr>
        <w:t>Results(</w:t>
      </w:r>
      <w:proofErr w:type="spellStart"/>
      <w:proofErr w:type="gramEnd"/>
      <w:r w:rsidRPr="00AA6CD1">
        <w:rPr>
          <w:sz w:val="24"/>
          <w:szCs w:val="24"/>
        </w:rPr>
        <w:t>Restecg</w:t>
      </w:r>
      <w:proofErr w:type="spellEnd"/>
      <w:r w:rsidRPr="00AA6CD1">
        <w:rPr>
          <w:sz w:val="24"/>
          <w:szCs w:val="24"/>
        </w:rPr>
        <w:t>)</w:t>
      </w:r>
    </w:p>
    <w:p w14:paraId="59E7D29A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 xml:space="preserve">Exercise Induced </w:t>
      </w:r>
      <w:proofErr w:type="gramStart"/>
      <w:r w:rsidRPr="00AA6CD1">
        <w:rPr>
          <w:sz w:val="24"/>
          <w:szCs w:val="24"/>
        </w:rPr>
        <w:t>Angina(</w:t>
      </w:r>
      <w:proofErr w:type="spellStart"/>
      <w:proofErr w:type="gramEnd"/>
      <w:r w:rsidRPr="00AA6CD1">
        <w:rPr>
          <w:sz w:val="24"/>
          <w:szCs w:val="24"/>
        </w:rPr>
        <w:t>Exang</w:t>
      </w:r>
      <w:proofErr w:type="spellEnd"/>
      <w:r w:rsidRPr="00AA6CD1">
        <w:rPr>
          <w:sz w:val="24"/>
          <w:szCs w:val="24"/>
        </w:rPr>
        <w:t>)</w:t>
      </w:r>
    </w:p>
    <w:p w14:paraId="2D873444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The slope of the peak exercise ST segment</w:t>
      </w:r>
    </w:p>
    <w:p w14:paraId="36ECD1C5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CA – Number of major vessels colored by fluoroscopy</w:t>
      </w:r>
    </w:p>
    <w:p w14:paraId="36384DD4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proofErr w:type="spellStart"/>
      <w:r w:rsidRPr="00AA6CD1">
        <w:rPr>
          <w:sz w:val="24"/>
          <w:szCs w:val="24"/>
        </w:rPr>
        <w:t>Thal</w:t>
      </w:r>
      <w:proofErr w:type="spellEnd"/>
    </w:p>
    <w:p w14:paraId="290EA0FF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proofErr w:type="spellStart"/>
      <w:r w:rsidRPr="00AA6CD1">
        <w:rPr>
          <w:sz w:val="24"/>
          <w:szCs w:val="24"/>
        </w:rPr>
        <w:t>Trest</w:t>
      </w:r>
      <w:proofErr w:type="spellEnd"/>
      <w:r w:rsidRPr="00AA6CD1">
        <w:rPr>
          <w:sz w:val="24"/>
          <w:szCs w:val="24"/>
        </w:rPr>
        <w:t xml:space="preserve"> Blood Pressure</w:t>
      </w:r>
    </w:p>
    <w:p w14:paraId="31432E74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Serum Cholesterol</w:t>
      </w:r>
    </w:p>
    <w:p w14:paraId="7959ED7B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 xml:space="preserve">Maximum heart rate </w:t>
      </w:r>
      <w:proofErr w:type="gramStart"/>
      <w:r w:rsidRPr="00AA6CD1">
        <w:rPr>
          <w:sz w:val="24"/>
          <w:szCs w:val="24"/>
        </w:rPr>
        <w:t>achieved(</w:t>
      </w:r>
      <w:proofErr w:type="spellStart"/>
      <w:proofErr w:type="gramEnd"/>
      <w:r w:rsidRPr="00AA6CD1">
        <w:rPr>
          <w:sz w:val="24"/>
          <w:szCs w:val="24"/>
        </w:rPr>
        <w:t>Thalach</w:t>
      </w:r>
      <w:proofErr w:type="spellEnd"/>
      <w:r w:rsidRPr="00AA6CD1">
        <w:rPr>
          <w:sz w:val="24"/>
          <w:szCs w:val="24"/>
        </w:rPr>
        <w:t>)</w:t>
      </w:r>
    </w:p>
    <w:p w14:paraId="1DDE08A9" w14:textId="55214009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 xml:space="preserve">ST depression induced by </w:t>
      </w:r>
      <w:proofErr w:type="gramStart"/>
      <w:r w:rsidRPr="00AA6CD1">
        <w:rPr>
          <w:sz w:val="24"/>
          <w:szCs w:val="24"/>
        </w:rPr>
        <w:t>exercise(</w:t>
      </w:r>
      <w:proofErr w:type="spellStart"/>
      <w:proofErr w:type="gramEnd"/>
      <w:r w:rsidRPr="00AA6CD1">
        <w:rPr>
          <w:sz w:val="24"/>
          <w:szCs w:val="24"/>
        </w:rPr>
        <w:t>Oldpeak</w:t>
      </w:r>
      <w:proofErr w:type="spellEnd"/>
      <w:r w:rsidRPr="00AA6CD1">
        <w:rPr>
          <w:sz w:val="24"/>
          <w:szCs w:val="24"/>
        </w:rPr>
        <w:t>)</w:t>
      </w:r>
    </w:p>
    <w:p w14:paraId="76D93341" w14:textId="596B5210" w:rsidR="000C448C" w:rsidRPr="00AA6CD1" w:rsidRDefault="000C448C" w:rsidP="00B27E57">
      <w:pPr>
        <w:pStyle w:val="ListParagraph"/>
        <w:numPr>
          <w:ilvl w:val="0"/>
          <w:numId w:val="28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Give Feedback</w:t>
      </w:r>
    </w:p>
    <w:p w14:paraId="594AB745" w14:textId="2265A4B7" w:rsidR="005868DB" w:rsidRDefault="005868DB" w:rsidP="00B27E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6CC15F" w14:textId="57431886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4410C3AA" w14:textId="522F3BAE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791163C4" w14:textId="41695974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0199A0DE" w14:textId="7DBD236F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5C0561C5" w14:textId="55849F1A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62F4E3BC" w14:textId="77777777" w:rsidR="00A61E34" w:rsidRDefault="00A61E34" w:rsidP="004F7E0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F07500" w14:textId="77777777" w:rsidR="00925A5A" w:rsidRDefault="00A61E34" w:rsidP="004F7E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 </w:t>
      </w:r>
    </w:p>
    <w:p w14:paraId="5BD88ECC" w14:textId="221104C3" w:rsidR="00574BC4" w:rsidRPr="00AA6CD1" w:rsidRDefault="00567465" w:rsidP="006351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6CD1">
        <w:rPr>
          <w:rFonts w:ascii="Times New Roman" w:hAnsi="Times New Roman" w:cs="Times New Roman"/>
          <w:b/>
          <w:bCs/>
          <w:sz w:val="32"/>
          <w:szCs w:val="32"/>
        </w:rPr>
        <w:t>Outcome</w:t>
      </w:r>
    </w:p>
    <w:p w14:paraId="46392A5A" w14:textId="71C6A614" w:rsidR="00567465" w:rsidRDefault="00567465" w:rsidP="004F7E0A">
      <w:pPr>
        <w:rPr>
          <w:rFonts w:ascii="Times New Roman" w:hAnsi="Times New Roman" w:cs="Times New Roman"/>
          <w:sz w:val="36"/>
          <w:szCs w:val="36"/>
        </w:rPr>
      </w:pPr>
    </w:p>
    <w:p w14:paraId="787E585E" w14:textId="77777777" w:rsidR="00925A5A" w:rsidRPr="00AA6CD1" w:rsidRDefault="00567465" w:rsidP="004F7E0A">
      <w:pPr>
        <w:rPr>
          <w:rFonts w:ascii="Times New Roman" w:hAnsi="Times New Roman" w:cs="Times New Roman"/>
          <w:sz w:val="24"/>
          <w:szCs w:val="24"/>
        </w:rPr>
      </w:pPr>
      <w:r w:rsidRPr="00AA6CD1">
        <w:rPr>
          <w:rFonts w:ascii="Times New Roman" w:hAnsi="Times New Roman" w:cs="Times New Roman"/>
          <w:sz w:val="24"/>
          <w:szCs w:val="24"/>
        </w:rPr>
        <w:t>Created a Website</w:t>
      </w:r>
      <w:r w:rsidR="006C47CA" w:rsidRPr="00AA6CD1">
        <w:rPr>
          <w:rFonts w:ascii="Times New Roman" w:hAnsi="Times New Roman" w:cs="Times New Roman"/>
          <w:sz w:val="24"/>
          <w:szCs w:val="24"/>
        </w:rPr>
        <w:t xml:space="preserve"> Providing instant heart disease </w:t>
      </w:r>
      <w:proofErr w:type="spellStart"/>
      <w:r w:rsidR="006C47CA" w:rsidRPr="00AA6CD1">
        <w:rPr>
          <w:rFonts w:ascii="Times New Roman" w:hAnsi="Times New Roman" w:cs="Times New Roman"/>
          <w:sz w:val="24"/>
          <w:szCs w:val="24"/>
        </w:rPr>
        <w:t>Pridiction</w:t>
      </w:r>
      <w:proofErr w:type="spellEnd"/>
      <w:r w:rsidR="00A61E34" w:rsidRPr="00AA6C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02EE6F" w14:textId="64A82435" w:rsidR="006C47CA" w:rsidRPr="00AA6CD1" w:rsidRDefault="00A61E34" w:rsidP="004F7E0A">
      <w:pPr>
        <w:rPr>
          <w:rFonts w:ascii="Times New Roman" w:hAnsi="Times New Roman" w:cs="Times New Roman"/>
          <w:sz w:val="24"/>
          <w:szCs w:val="24"/>
        </w:rPr>
      </w:pPr>
      <w:r w:rsidRPr="00AA6CD1">
        <w:rPr>
          <w:rFonts w:ascii="Times New Roman" w:hAnsi="Times New Roman" w:cs="Times New Roman"/>
          <w:sz w:val="24"/>
          <w:szCs w:val="24"/>
        </w:rPr>
        <w:t xml:space="preserve">It will </w:t>
      </w:r>
      <w:proofErr w:type="spellStart"/>
      <w:r w:rsidRPr="00AA6CD1">
        <w:rPr>
          <w:rFonts w:ascii="Times New Roman" w:hAnsi="Times New Roman" w:cs="Times New Roman"/>
          <w:sz w:val="24"/>
          <w:szCs w:val="24"/>
        </w:rPr>
        <w:t>pridict</w:t>
      </w:r>
      <w:proofErr w:type="spellEnd"/>
      <w:r w:rsidR="006C47CA" w:rsidRPr="00AA6CD1">
        <w:rPr>
          <w:rFonts w:ascii="Times New Roman" w:hAnsi="Times New Roman" w:cs="Times New Roman"/>
          <w:sz w:val="24"/>
          <w:szCs w:val="24"/>
        </w:rPr>
        <w:t xml:space="preserve"> if the user has a heart disease or not which can be helpful</w:t>
      </w:r>
      <w:r w:rsidR="00AA6CD1">
        <w:rPr>
          <w:rFonts w:ascii="Times New Roman" w:hAnsi="Times New Roman" w:cs="Times New Roman"/>
          <w:sz w:val="24"/>
          <w:szCs w:val="24"/>
        </w:rPr>
        <w:t xml:space="preserve"> </w:t>
      </w:r>
      <w:r w:rsidR="006C47CA" w:rsidRPr="00AA6CD1">
        <w:rPr>
          <w:rFonts w:ascii="Times New Roman" w:hAnsi="Times New Roman" w:cs="Times New Roman"/>
          <w:sz w:val="24"/>
          <w:szCs w:val="24"/>
        </w:rPr>
        <w:t>in</w:t>
      </w:r>
      <w:r w:rsidRPr="00AA6CD1">
        <w:rPr>
          <w:rFonts w:ascii="Times New Roman" w:hAnsi="Times New Roman" w:cs="Times New Roman"/>
          <w:sz w:val="24"/>
          <w:szCs w:val="24"/>
        </w:rPr>
        <w:t xml:space="preserve"> </w:t>
      </w:r>
      <w:r w:rsidR="006C47CA" w:rsidRPr="00AA6CD1">
        <w:rPr>
          <w:rFonts w:ascii="Times New Roman" w:hAnsi="Times New Roman" w:cs="Times New Roman"/>
          <w:sz w:val="24"/>
          <w:szCs w:val="24"/>
        </w:rPr>
        <w:t>Emergency cases and can be beneficial to track the heart health record of a user.</w:t>
      </w:r>
    </w:p>
    <w:p w14:paraId="6F2C88A8" w14:textId="1A837A0A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40ED7F6A" w14:textId="723DDEAB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4A944C2B" w14:textId="363AE5D0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0C8F2E63" w14:textId="6BF34CED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6FDB0C71" w14:textId="41793E11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634EE51F" w14:textId="77777777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5C68D0EE" w14:textId="3C2420E3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510E89EB" w14:textId="35CDD3F7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6D0DB410" w14:textId="41C1BE7A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40B5211E" w14:textId="7ECBA1AA" w:rsidR="00574BC4" w:rsidRDefault="00DB5DFA" w:rsidP="004F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05E3ED" wp14:editId="358C14CB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096A" w14:textId="63FAEEB0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2CA3C535" w14:textId="21D151FB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7642C7D9" w14:textId="7AF9BC7A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59C07CD8" w14:textId="4882534B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4AC24281" w14:textId="197E3C09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1AD1F1B3" w14:textId="03321DFF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2C9010E4" w14:textId="2DE4BF17" w:rsidR="00574BC4" w:rsidRDefault="00574BC4" w:rsidP="004F7E0A">
      <w:pPr>
        <w:rPr>
          <w:rFonts w:ascii="Times New Roman" w:hAnsi="Times New Roman" w:cs="Times New Roman"/>
          <w:sz w:val="144"/>
          <w:szCs w:val="144"/>
        </w:rPr>
      </w:pPr>
    </w:p>
    <w:sectPr w:rsidR="00574BC4" w:rsidSect="00CA3E4F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2" w15:restartNumberingAfterBreak="0">
    <w:nsid w:val="00000004"/>
    <w:multiLevelType w:val="multilevel"/>
    <w:tmpl w:val="00000004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multilevel"/>
    <w:tmpl w:val="00000005"/>
    <w:name w:val="WWNum1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multilevel"/>
    <w:tmpl w:val="00000007"/>
    <w:name w:val="WWNum14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multilevel"/>
    <w:tmpl w:val="00000009"/>
    <w:name w:val="WWNum1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D2C70D4"/>
    <w:multiLevelType w:val="multilevel"/>
    <w:tmpl w:val="288E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36D025F"/>
    <w:multiLevelType w:val="multilevel"/>
    <w:tmpl w:val="C5BE9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13FE2661"/>
    <w:multiLevelType w:val="hybridMultilevel"/>
    <w:tmpl w:val="1C2AE528"/>
    <w:lvl w:ilvl="0" w:tplc="33A48F2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4C0284"/>
    <w:multiLevelType w:val="hybridMultilevel"/>
    <w:tmpl w:val="5D9C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57437"/>
    <w:multiLevelType w:val="hybridMultilevel"/>
    <w:tmpl w:val="1BFC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C6157"/>
    <w:multiLevelType w:val="hybridMultilevel"/>
    <w:tmpl w:val="38C2D766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1216EA"/>
    <w:multiLevelType w:val="hybridMultilevel"/>
    <w:tmpl w:val="628AA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D1DB9"/>
    <w:multiLevelType w:val="hybridMultilevel"/>
    <w:tmpl w:val="ED40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84DEC"/>
    <w:multiLevelType w:val="multilevel"/>
    <w:tmpl w:val="49C20528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B1BAF"/>
    <w:multiLevelType w:val="hybridMultilevel"/>
    <w:tmpl w:val="679A0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2614A6"/>
    <w:multiLevelType w:val="hybridMultilevel"/>
    <w:tmpl w:val="2288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F356E"/>
    <w:multiLevelType w:val="multilevel"/>
    <w:tmpl w:val="F49C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836613"/>
    <w:multiLevelType w:val="multilevel"/>
    <w:tmpl w:val="7A94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87587"/>
    <w:multiLevelType w:val="hybridMultilevel"/>
    <w:tmpl w:val="AB486F3C"/>
    <w:lvl w:ilvl="0" w:tplc="E24E89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990A27"/>
    <w:multiLevelType w:val="hybridMultilevel"/>
    <w:tmpl w:val="77F8FDBE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AA36FD"/>
    <w:multiLevelType w:val="multilevel"/>
    <w:tmpl w:val="9A2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81106"/>
    <w:multiLevelType w:val="multilevel"/>
    <w:tmpl w:val="889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A0790"/>
    <w:multiLevelType w:val="hybridMultilevel"/>
    <w:tmpl w:val="B9243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672830"/>
    <w:multiLevelType w:val="hybridMultilevel"/>
    <w:tmpl w:val="D780F000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A46742"/>
    <w:multiLevelType w:val="hybridMultilevel"/>
    <w:tmpl w:val="58704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D658A9"/>
    <w:multiLevelType w:val="hybridMultilevel"/>
    <w:tmpl w:val="5AA27E16"/>
    <w:lvl w:ilvl="0" w:tplc="B692704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E26049"/>
    <w:multiLevelType w:val="hybridMultilevel"/>
    <w:tmpl w:val="5B288CC2"/>
    <w:lvl w:ilvl="0" w:tplc="E496CE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37E8AE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61343"/>
    <w:multiLevelType w:val="hybridMultilevel"/>
    <w:tmpl w:val="37D6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F4E59"/>
    <w:multiLevelType w:val="hybridMultilevel"/>
    <w:tmpl w:val="E6A6FA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F60239"/>
    <w:multiLevelType w:val="hybridMultilevel"/>
    <w:tmpl w:val="5AA27E16"/>
    <w:lvl w:ilvl="0" w:tplc="B692704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64051E"/>
    <w:multiLevelType w:val="multilevel"/>
    <w:tmpl w:val="42C867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</w:abstractNum>
  <w:abstractNum w:abstractNumId="33" w15:restartNumberingAfterBreak="0">
    <w:nsid w:val="7C10383F"/>
    <w:multiLevelType w:val="multilevel"/>
    <w:tmpl w:val="1DAE213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91CF7"/>
    <w:multiLevelType w:val="multilevel"/>
    <w:tmpl w:val="CBA4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8D436C"/>
    <w:multiLevelType w:val="multilevel"/>
    <w:tmpl w:val="888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385FEE"/>
    <w:multiLevelType w:val="hybridMultilevel"/>
    <w:tmpl w:val="E3549C68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703783">
    <w:abstractNumId w:val="34"/>
  </w:num>
  <w:num w:numId="2" w16cid:durableId="351154744">
    <w:abstractNumId w:val="13"/>
  </w:num>
  <w:num w:numId="3" w16cid:durableId="1511607656">
    <w:abstractNumId w:val="29"/>
  </w:num>
  <w:num w:numId="4" w16cid:durableId="3554898">
    <w:abstractNumId w:val="10"/>
  </w:num>
  <w:num w:numId="5" w16cid:durableId="286934774">
    <w:abstractNumId w:val="28"/>
  </w:num>
  <w:num w:numId="6" w16cid:durableId="1312635332">
    <w:abstractNumId w:val="11"/>
  </w:num>
  <w:num w:numId="7" w16cid:durableId="127165905">
    <w:abstractNumId w:val="27"/>
  </w:num>
  <w:num w:numId="8" w16cid:durableId="2031569010">
    <w:abstractNumId w:val="8"/>
  </w:num>
  <w:num w:numId="9" w16cid:durableId="1314065292">
    <w:abstractNumId w:val="18"/>
  </w:num>
  <w:num w:numId="10" w16cid:durableId="2015645577">
    <w:abstractNumId w:val="7"/>
  </w:num>
  <w:num w:numId="11" w16cid:durableId="1310475339">
    <w:abstractNumId w:val="24"/>
  </w:num>
  <w:num w:numId="12" w16cid:durableId="741368708">
    <w:abstractNumId w:val="20"/>
  </w:num>
  <w:num w:numId="13" w16cid:durableId="1406612524">
    <w:abstractNumId w:val="30"/>
  </w:num>
  <w:num w:numId="14" w16cid:durableId="1925801846">
    <w:abstractNumId w:val="26"/>
  </w:num>
  <w:num w:numId="15" w16cid:durableId="1524636610">
    <w:abstractNumId w:val="16"/>
  </w:num>
  <w:num w:numId="16" w16cid:durableId="1975255274">
    <w:abstractNumId w:val="15"/>
  </w:num>
  <w:num w:numId="17" w16cid:durableId="639457256">
    <w:abstractNumId w:val="33"/>
  </w:num>
  <w:num w:numId="18" w16cid:durableId="115176478">
    <w:abstractNumId w:val="23"/>
  </w:num>
  <w:num w:numId="19" w16cid:durableId="694424486">
    <w:abstractNumId w:val="1"/>
  </w:num>
  <w:num w:numId="20" w16cid:durableId="1389264430">
    <w:abstractNumId w:val="31"/>
  </w:num>
  <w:num w:numId="21" w16cid:durableId="945817403">
    <w:abstractNumId w:val="9"/>
  </w:num>
  <w:num w:numId="22" w16cid:durableId="1216432215">
    <w:abstractNumId w:val="25"/>
  </w:num>
  <w:num w:numId="23" w16cid:durableId="1561475599">
    <w:abstractNumId w:val="36"/>
  </w:num>
  <w:num w:numId="24" w16cid:durableId="974872572">
    <w:abstractNumId w:val="21"/>
  </w:num>
  <w:num w:numId="25" w16cid:durableId="708804458">
    <w:abstractNumId w:val="12"/>
  </w:num>
  <w:num w:numId="26" w16cid:durableId="1423604791">
    <w:abstractNumId w:val="17"/>
  </w:num>
  <w:num w:numId="27" w16cid:durableId="1998070568">
    <w:abstractNumId w:val="6"/>
  </w:num>
  <w:num w:numId="28" w16cid:durableId="14372107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6158158">
    <w:abstractNumId w:val="3"/>
  </w:num>
  <w:num w:numId="30" w16cid:durableId="1932883457">
    <w:abstractNumId w:val="4"/>
  </w:num>
  <w:num w:numId="31" w16cid:durableId="1535725680">
    <w:abstractNumId w:val="22"/>
  </w:num>
  <w:num w:numId="32" w16cid:durableId="1409384250">
    <w:abstractNumId w:val="35"/>
  </w:num>
  <w:num w:numId="33" w16cid:durableId="894043039">
    <w:abstractNumId w:val="19"/>
  </w:num>
  <w:num w:numId="34" w16cid:durableId="919405792">
    <w:abstractNumId w:val="6"/>
  </w:num>
  <w:num w:numId="35" w16cid:durableId="930166939">
    <w:abstractNumId w:val="1"/>
    <w:lvlOverride w:ilvl="0">
      <w:startOverride w:val="1"/>
    </w:lvlOverride>
  </w:num>
  <w:num w:numId="36" w16cid:durableId="1763182398">
    <w:abstractNumId w:val="3"/>
  </w:num>
  <w:num w:numId="37" w16cid:durableId="228199110">
    <w:abstractNumId w:val="0"/>
  </w:num>
  <w:num w:numId="38" w16cid:durableId="965037983">
    <w:abstractNumId w:val="5"/>
  </w:num>
  <w:num w:numId="39" w16cid:durableId="1754474745">
    <w:abstractNumId w:val="14"/>
  </w:num>
  <w:num w:numId="40" w16cid:durableId="2384491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4"/>
    <w:rsid w:val="00004D0C"/>
    <w:rsid w:val="00007197"/>
    <w:rsid w:val="0001467A"/>
    <w:rsid w:val="000171C7"/>
    <w:rsid w:val="00023D83"/>
    <w:rsid w:val="000270C2"/>
    <w:rsid w:val="00063494"/>
    <w:rsid w:val="000641CE"/>
    <w:rsid w:val="00066E3C"/>
    <w:rsid w:val="00071BEC"/>
    <w:rsid w:val="0008538A"/>
    <w:rsid w:val="000856EB"/>
    <w:rsid w:val="00086F33"/>
    <w:rsid w:val="000920D5"/>
    <w:rsid w:val="00096067"/>
    <w:rsid w:val="000C2D28"/>
    <w:rsid w:val="000C448C"/>
    <w:rsid w:val="000C51BD"/>
    <w:rsid w:val="000D1996"/>
    <w:rsid w:val="000D4336"/>
    <w:rsid w:val="001204FC"/>
    <w:rsid w:val="001364D6"/>
    <w:rsid w:val="001506A5"/>
    <w:rsid w:val="00153567"/>
    <w:rsid w:val="0015445A"/>
    <w:rsid w:val="00157330"/>
    <w:rsid w:val="001902FF"/>
    <w:rsid w:val="00195780"/>
    <w:rsid w:val="001A5516"/>
    <w:rsid w:val="001E017D"/>
    <w:rsid w:val="001E2028"/>
    <w:rsid w:val="001F12A9"/>
    <w:rsid w:val="001F434E"/>
    <w:rsid w:val="001F62BA"/>
    <w:rsid w:val="001F659C"/>
    <w:rsid w:val="002075AA"/>
    <w:rsid w:val="00207C9E"/>
    <w:rsid w:val="002238F4"/>
    <w:rsid w:val="00244C38"/>
    <w:rsid w:val="002575AF"/>
    <w:rsid w:val="0026213E"/>
    <w:rsid w:val="00272B14"/>
    <w:rsid w:val="00273425"/>
    <w:rsid w:val="00277291"/>
    <w:rsid w:val="00283833"/>
    <w:rsid w:val="002A4A7F"/>
    <w:rsid w:val="002A7441"/>
    <w:rsid w:val="002C143B"/>
    <w:rsid w:val="002C7E3A"/>
    <w:rsid w:val="002D460C"/>
    <w:rsid w:val="002E4217"/>
    <w:rsid w:val="002E4881"/>
    <w:rsid w:val="002F3408"/>
    <w:rsid w:val="003101BC"/>
    <w:rsid w:val="0031746F"/>
    <w:rsid w:val="003372E6"/>
    <w:rsid w:val="003379FE"/>
    <w:rsid w:val="0035488D"/>
    <w:rsid w:val="00372DB9"/>
    <w:rsid w:val="00374F50"/>
    <w:rsid w:val="003771D7"/>
    <w:rsid w:val="0038322F"/>
    <w:rsid w:val="00383FB6"/>
    <w:rsid w:val="00386437"/>
    <w:rsid w:val="00390CD3"/>
    <w:rsid w:val="0039338E"/>
    <w:rsid w:val="00396BF2"/>
    <w:rsid w:val="003A502F"/>
    <w:rsid w:val="003A7969"/>
    <w:rsid w:val="003B33CF"/>
    <w:rsid w:val="003B5EA9"/>
    <w:rsid w:val="003D2291"/>
    <w:rsid w:val="003D53B2"/>
    <w:rsid w:val="003E1419"/>
    <w:rsid w:val="0040283F"/>
    <w:rsid w:val="0041061F"/>
    <w:rsid w:val="004176AA"/>
    <w:rsid w:val="00451659"/>
    <w:rsid w:val="00461A18"/>
    <w:rsid w:val="00464B7E"/>
    <w:rsid w:val="00477F4B"/>
    <w:rsid w:val="004855A4"/>
    <w:rsid w:val="004924E7"/>
    <w:rsid w:val="00492E3C"/>
    <w:rsid w:val="00493935"/>
    <w:rsid w:val="004A0694"/>
    <w:rsid w:val="004B1AED"/>
    <w:rsid w:val="004D0D24"/>
    <w:rsid w:val="004E0F1D"/>
    <w:rsid w:val="004E16C1"/>
    <w:rsid w:val="004E2293"/>
    <w:rsid w:val="004E2AF0"/>
    <w:rsid w:val="004E3652"/>
    <w:rsid w:val="004F0140"/>
    <w:rsid w:val="004F3205"/>
    <w:rsid w:val="004F4D77"/>
    <w:rsid w:val="004F6085"/>
    <w:rsid w:val="004F7548"/>
    <w:rsid w:val="004F7E0A"/>
    <w:rsid w:val="0050501D"/>
    <w:rsid w:val="005073EA"/>
    <w:rsid w:val="00514AF1"/>
    <w:rsid w:val="005378C5"/>
    <w:rsid w:val="00546490"/>
    <w:rsid w:val="00556975"/>
    <w:rsid w:val="00567465"/>
    <w:rsid w:val="00574BC4"/>
    <w:rsid w:val="00574F39"/>
    <w:rsid w:val="0058442A"/>
    <w:rsid w:val="005868DB"/>
    <w:rsid w:val="005D52C5"/>
    <w:rsid w:val="005F4A58"/>
    <w:rsid w:val="005F690C"/>
    <w:rsid w:val="006004F9"/>
    <w:rsid w:val="00613F4B"/>
    <w:rsid w:val="00635188"/>
    <w:rsid w:val="00636B98"/>
    <w:rsid w:val="00657F6D"/>
    <w:rsid w:val="0066318E"/>
    <w:rsid w:val="0067024E"/>
    <w:rsid w:val="00695493"/>
    <w:rsid w:val="00697D79"/>
    <w:rsid w:val="006A5F91"/>
    <w:rsid w:val="006B750A"/>
    <w:rsid w:val="006C2ED1"/>
    <w:rsid w:val="006C47CA"/>
    <w:rsid w:val="006E6487"/>
    <w:rsid w:val="006E7524"/>
    <w:rsid w:val="007057D5"/>
    <w:rsid w:val="00707596"/>
    <w:rsid w:val="00711E3E"/>
    <w:rsid w:val="007122BF"/>
    <w:rsid w:val="00714023"/>
    <w:rsid w:val="0073182C"/>
    <w:rsid w:val="00753DEB"/>
    <w:rsid w:val="00773A45"/>
    <w:rsid w:val="00781018"/>
    <w:rsid w:val="007877E5"/>
    <w:rsid w:val="00792CFD"/>
    <w:rsid w:val="007A41CA"/>
    <w:rsid w:val="007B21CA"/>
    <w:rsid w:val="007C0416"/>
    <w:rsid w:val="007C4423"/>
    <w:rsid w:val="007C7AE5"/>
    <w:rsid w:val="007D252C"/>
    <w:rsid w:val="007D4921"/>
    <w:rsid w:val="007E3A0C"/>
    <w:rsid w:val="007E6303"/>
    <w:rsid w:val="007F5F38"/>
    <w:rsid w:val="00800B78"/>
    <w:rsid w:val="008017B5"/>
    <w:rsid w:val="008060CE"/>
    <w:rsid w:val="00814EA7"/>
    <w:rsid w:val="00821D9A"/>
    <w:rsid w:val="00827A63"/>
    <w:rsid w:val="008326C1"/>
    <w:rsid w:val="00843328"/>
    <w:rsid w:val="00845DE2"/>
    <w:rsid w:val="00852DC5"/>
    <w:rsid w:val="00863F4A"/>
    <w:rsid w:val="0089405C"/>
    <w:rsid w:val="00895894"/>
    <w:rsid w:val="00897DCF"/>
    <w:rsid w:val="008D485A"/>
    <w:rsid w:val="008F395C"/>
    <w:rsid w:val="00900FB4"/>
    <w:rsid w:val="009103FA"/>
    <w:rsid w:val="00925A5A"/>
    <w:rsid w:val="009650A8"/>
    <w:rsid w:val="00965D91"/>
    <w:rsid w:val="00972E4A"/>
    <w:rsid w:val="00980A81"/>
    <w:rsid w:val="0098678F"/>
    <w:rsid w:val="009A172D"/>
    <w:rsid w:val="009A2D7F"/>
    <w:rsid w:val="009E4C05"/>
    <w:rsid w:val="00A05A6F"/>
    <w:rsid w:val="00A20C89"/>
    <w:rsid w:val="00A242AE"/>
    <w:rsid w:val="00A34D3E"/>
    <w:rsid w:val="00A45157"/>
    <w:rsid w:val="00A56CA1"/>
    <w:rsid w:val="00A57CDA"/>
    <w:rsid w:val="00A61E34"/>
    <w:rsid w:val="00A767D0"/>
    <w:rsid w:val="00A8054B"/>
    <w:rsid w:val="00A84837"/>
    <w:rsid w:val="00A85F0A"/>
    <w:rsid w:val="00A94097"/>
    <w:rsid w:val="00AA3898"/>
    <w:rsid w:val="00AA6CD1"/>
    <w:rsid w:val="00AC0392"/>
    <w:rsid w:val="00AD18B7"/>
    <w:rsid w:val="00AE39A5"/>
    <w:rsid w:val="00AE52CD"/>
    <w:rsid w:val="00AF66A7"/>
    <w:rsid w:val="00B27E57"/>
    <w:rsid w:val="00B33C58"/>
    <w:rsid w:val="00B37AA1"/>
    <w:rsid w:val="00B47DCB"/>
    <w:rsid w:val="00B52477"/>
    <w:rsid w:val="00B925BD"/>
    <w:rsid w:val="00BB5412"/>
    <w:rsid w:val="00BE6626"/>
    <w:rsid w:val="00BF0845"/>
    <w:rsid w:val="00BF32F8"/>
    <w:rsid w:val="00BF7C47"/>
    <w:rsid w:val="00C123AB"/>
    <w:rsid w:val="00C12C60"/>
    <w:rsid w:val="00C13AFA"/>
    <w:rsid w:val="00C20551"/>
    <w:rsid w:val="00C33433"/>
    <w:rsid w:val="00C400EF"/>
    <w:rsid w:val="00C42CA6"/>
    <w:rsid w:val="00C62BC5"/>
    <w:rsid w:val="00C82FBA"/>
    <w:rsid w:val="00CA3E4F"/>
    <w:rsid w:val="00CB1AEC"/>
    <w:rsid w:val="00CB54CE"/>
    <w:rsid w:val="00CB641B"/>
    <w:rsid w:val="00CC3C0A"/>
    <w:rsid w:val="00CD085B"/>
    <w:rsid w:val="00CE1661"/>
    <w:rsid w:val="00CE3233"/>
    <w:rsid w:val="00CF2B3E"/>
    <w:rsid w:val="00CF6C70"/>
    <w:rsid w:val="00D062F8"/>
    <w:rsid w:val="00D17AC4"/>
    <w:rsid w:val="00D27427"/>
    <w:rsid w:val="00D32846"/>
    <w:rsid w:val="00D35346"/>
    <w:rsid w:val="00D36645"/>
    <w:rsid w:val="00D40B99"/>
    <w:rsid w:val="00D46D8F"/>
    <w:rsid w:val="00D47653"/>
    <w:rsid w:val="00D60CD7"/>
    <w:rsid w:val="00D6527D"/>
    <w:rsid w:val="00D665E1"/>
    <w:rsid w:val="00D7418C"/>
    <w:rsid w:val="00D86626"/>
    <w:rsid w:val="00D9256A"/>
    <w:rsid w:val="00D96442"/>
    <w:rsid w:val="00DA4774"/>
    <w:rsid w:val="00DB5DFA"/>
    <w:rsid w:val="00DC673E"/>
    <w:rsid w:val="00DD05DC"/>
    <w:rsid w:val="00DD12DC"/>
    <w:rsid w:val="00DD264D"/>
    <w:rsid w:val="00DD5019"/>
    <w:rsid w:val="00DE4057"/>
    <w:rsid w:val="00DF0D18"/>
    <w:rsid w:val="00E006EB"/>
    <w:rsid w:val="00E02D6A"/>
    <w:rsid w:val="00E477EE"/>
    <w:rsid w:val="00E53604"/>
    <w:rsid w:val="00E57903"/>
    <w:rsid w:val="00E74570"/>
    <w:rsid w:val="00E814A5"/>
    <w:rsid w:val="00E84975"/>
    <w:rsid w:val="00E91575"/>
    <w:rsid w:val="00E92CED"/>
    <w:rsid w:val="00E944E9"/>
    <w:rsid w:val="00EA0C61"/>
    <w:rsid w:val="00EA7AA7"/>
    <w:rsid w:val="00EB43C7"/>
    <w:rsid w:val="00EB5A3E"/>
    <w:rsid w:val="00ED5664"/>
    <w:rsid w:val="00EE121E"/>
    <w:rsid w:val="00F059D2"/>
    <w:rsid w:val="00F17DC9"/>
    <w:rsid w:val="00F23209"/>
    <w:rsid w:val="00F366FC"/>
    <w:rsid w:val="00F44C9C"/>
    <w:rsid w:val="00F51CFD"/>
    <w:rsid w:val="00F52E03"/>
    <w:rsid w:val="00F578DE"/>
    <w:rsid w:val="00F91748"/>
    <w:rsid w:val="00FA6950"/>
    <w:rsid w:val="00FB12C3"/>
    <w:rsid w:val="00FC1251"/>
    <w:rsid w:val="00FC6AB5"/>
    <w:rsid w:val="00FF433F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8A07"/>
  <w15:chartTrackingRefBased/>
  <w15:docId w15:val="{76569517-F5C7-43D0-B7A1-655B27D8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AC4"/>
    <w:rPr>
      <w:b/>
      <w:bCs/>
    </w:rPr>
  </w:style>
  <w:style w:type="paragraph" w:styleId="NoSpacing">
    <w:name w:val="No Spacing"/>
    <w:qFormat/>
    <w:rsid w:val="00D17AC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7AC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17AC4"/>
    <w:rPr>
      <w:color w:val="0000FF"/>
      <w:u w:val="single"/>
    </w:rPr>
  </w:style>
  <w:style w:type="paragraph" w:styleId="ListParagraph">
    <w:name w:val="List Paragraph"/>
    <w:basedOn w:val="Normal"/>
    <w:qFormat/>
    <w:rsid w:val="00F578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2E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2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1E2028"/>
  </w:style>
  <w:style w:type="character" w:customStyle="1" w:styleId="Subtitle1">
    <w:name w:val="Subtitle1"/>
    <w:basedOn w:val="DefaultParagraphFont"/>
    <w:rsid w:val="001E2028"/>
  </w:style>
  <w:style w:type="character" w:customStyle="1" w:styleId="Heading2Char">
    <w:name w:val="Heading 2 Char"/>
    <w:basedOn w:val="DefaultParagraphFont"/>
    <w:link w:val="Heading2"/>
    <w:uiPriority w:val="9"/>
    <w:semiHidden/>
    <w:rsid w:val="001E2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va-e-listitem">
    <w:name w:val="nova-e-list__item"/>
    <w:basedOn w:val="Normal"/>
    <w:rsid w:val="0012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urnaltitle">
    <w:name w:val="journaltitle"/>
    <w:basedOn w:val="DefaultParagraphFont"/>
    <w:rsid w:val="00066E3C"/>
  </w:style>
  <w:style w:type="character" w:customStyle="1" w:styleId="articlecitationvolume">
    <w:name w:val="articlecitation_volume"/>
    <w:basedOn w:val="DefaultParagraphFont"/>
    <w:rsid w:val="00066E3C"/>
  </w:style>
  <w:style w:type="character" w:customStyle="1" w:styleId="articlecitationpages">
    <w:name w:val="articlecitation_pages"/>
    <w:basedOn w:val="DefaultParagraphFont"/>
    <w:rsid w:val="00066E3C"/>
  </w:style>
  <w:style w:type="character" w:styleId="Emphasis">
    <w:name w:val="Emphasis"/>
    <w:basedOn w:val="DefaultParagraphFont"/>
    <w:uiPriority w:val="20"/>
    <w:qFormat/>
    <w:rsid w:val="006E7524"/>
    <w:rPr>
      <w:i/>
      <w:iCs/>
    </w:rPr>
  </w:style>
  <w:style w:type="paragraph" w:customStyle="1" w:styleId="text">
    <w:name w:val="text"/>
    <w:basedOn w:val="Normal"/>
    <w:rsid w:val="007D492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itle-text">
    <w:name w:val="title-text"/>
    <w:basedOn w:val="DefaultParagraphFont"/>
    <w:rsid w:val="00E006EB"/>
  </w:style>
  <w:style w:type="character" w:customStyle="1" w:styleId="size-m">
    <w:name w:val="size-m"/>
    <w:basedOn w:val="DefaultParagraphFont"/>
    <w:rsid w:val="00E006EB"/>
  </w:style>
  <w:style w:type="character" w:customStyle="1" w:styleId="sr-only">
    <w:name w:val="sr-only"/>
    <w:basedOn w:val="DefaultParagraphFont"/>
    <w:rsid w:val="00A7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5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CD931-CFCD-4890-A724-F36542EE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8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 choudhary</cp:lastModifiedBy>
  <cp:revision>12</cp:revision>
  <cp:lastPrinted>2018-07-05T05:37:00Z</cp:lastPrinted>
  <dcterms:created xsi:type="dcterms:W3CDTF">2022-09-08T18:45:00Z</dcterms:created>
  <dcterms:modified xsi:type="dcterms:W3CDTF">2022-09-19T17:52:00Z</dcterms:modified>
</cp:coreProperties>
</file>